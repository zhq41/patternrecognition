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9E" w:rsidRDefault="0080299E" w:rsidP="00546730">
      <w:pPr>
        <w:pStyle w:val="Heading1"/>
        <w:spacing w:after="120" w:line="240" w:lineRule="auto"/>
        <w:ind w:left="0" w:right="144" w:hanging="2"/>
      </w:pPr>
      <w:r>
        <w:t xml:space="preserve">PERTEMUAN </w:t>
      </w:r>
      <w:r w:rsidR="00250116">
        <w:rPr>
          <w:lang w:val="en-US"/>
        </w:rPr>
        <w:t>5 DAN 6</w:t>
      </w:r>
    </w:p>
    <w:p w:rsidR="0080299E" w:rsidRDefault="0076637D" w:rsidP="0076637D">
      <w:pPr>
        <w:pStyle w:val="Heading2"/>
        <w:numPr>
          <w:ilvl w:val="0"/>
          <w:numId w:val="0"/>
        </w:numPr>
        <w:spacing w:after="120"/>
        <w:ind w:right="144"/>
        <w:rPr>
          <w:color w:val="000000" w:themeColor="text1"/>
          <w:lang w:val="en-US"/>
        </w:rPr>
      </w:pPr>
      <w:r>
        <w:rPr>
          <w:color w:val="000000" w:themeColor="text1"/>
          <w:lang w:val="en-US"/>
        </w:rPr>
        <w:t xml:space="preserve">METODE </w:t>
      </w:r>
      <w:bookmarkStart w:id="0" w:name="_GoBack"/>
      <w:bookmarkEnd w:id="0"/>
      <w:r>
        <w:rPr>
          <w:color w:val="000000" w:themeColor="text1"/>
          <w:lang w:val="en-US"/>
        </w:rPr>
        <w:t xml:space="preserve">KNN DAN </w:t>
      </w:r>
      <w:r w:rsidR="00250116">
        <w:rPr>
          <w:color w:val="000000" w:themeColor="text1"/>
          <w:lang w:val="en-US"/>
        </w:rPr>
        <w:t>PENINGKATAN HASIL ANALISIS PADA PENGENALAN POLA</w:t>
      </w:r>
    </w:p>
    <w:p w:rsidR="002B54FC" w:rsidRPr="002B54FC" w:rsidRDefault="002B54FC" w:rsidP="002B54FC">
      <w:pPr>
        <w:rPr>
          <w:lang w:val="en-US"/>
        </w:rPr>
      </w:pPr>
    </w:p>
    <w:p w:rsidR="0080299E" w:rsidRDefault="0080299E">
      <w:pPr>
        <w:pStyle w:val="Heading3"/>
        <w:spacing w:before="0" w:after="120"/>
        <w:ind w:left="144" w:right="144" w:firstLine="720"/>
      </w:pPr>
      <w:r>
        <w:t>TUJUAN PRAKTIKUM</w:t>
      </w:r>
    </w:p>
    <w:p w:rsidR="00C6365A" w:rsidRPr="00253DE8" w:rsidRDefault="00C6365A" w:rsidP="00C6365A">
      <w:pPr>
        <w:pStyle w:val="List1"/>
        <w:numPr>
          <w:ilvl w:val="0"/>
          <w:numId w:val="26"/>
        </w:numPr>
        <w:spacing w:after="120" w:line="240" w:lineRule="auto"/>
        <w:ind w:left="446" w:right="144"/>
        <w:contextualSpacing/>
        <w:jc w:val="both"/>
        <w:rPr>
          <w:color w:val="000000" w:themeColor="text1"/>
        </w:rPr>
      </w:pPr>
      <w:r w:rsidRPr="0075295B">
        <w:rPr>
          <w:color w:val="000000" w:themeColor="text1"/>
        </w:rPr>
        <w:t xml:space="preserve">Mahasiswa </w:t>
      </w:r>
      <w:r w:rsidRPr="0075295B">
        <w:rPr>
          <w:color w:val="000000" w:themeColor="text1"/>
          <w:lang w:val="en-US"/>
        </w:rPr>
        <w:t>mampu</w:t>
      </w:r>
      <w:r>
        <w:rPr>
          <w:color w:val="000000" w:themeColor="text1"/>
        </w:rPr>
        <w:t xml:space="preserve"> memahami dan</w:t>
      </w:r>
      <w:r w:rsidRPr="0075295B">
        <w:rPr>
          <w:color w:val="000000" w:themeColor="text1"/>
        </w:rPr>
        <w:t xml:space="preserve"> menjelaskan</w:t>
      </w:r>
      <w:r>
        <w:rPr>
          <w:color w:val="000000" w:themeColor="text1"/>
        </w:rPr>
        <w:t xml:space="preserve"> mengenai konsep </w:t>
      </w:r>
      <w:r w:rsidRPr="00C331F0">
        <w:rPr>
          <w:i/>
          <w:color w:val="000000" w:themeColor="text1"/>
        </w:rPr>
        <w:t>k</w:t>
      </w:r>
      <w:r>
        <w:rPr>
          <w:color w:val="000000" w:themeColor="text1"/>
        </w:rPr>
        <w:t>-</w:t>
      </w:r>
      <w:r w:rsidRPr="00C331F0">
        <w:rPr>
          <w:i/>
          <w:color w:val="000000" w:themeColor="text1"/>
        </w:rPr>
        <w:t>Nearest Neighbour</w:t>
      </w:r>
      <w:r>
        <w:rPr>
          <w:color w:val="000000" w:themeColor="text1"/>
        </w:rPr>
        <w:t xml:space="preserve"> (k-NN) </w:t>
      </w:r>
      <w:r w:rsidRPr="00C331F0">
        <w:rPr>
          <w:i/>
          <w:color w:val="000000" w:themeColor="text1"/>
        </w:rPr>
        <w:t>Density estimation</w:t>
      </w:r>
      <w:r>
        <w:rPr>
          <w:color w:val="000000" w:themeColor="text1"/>
        </w:rPr>
        <w:t xml:space="preserve"> dan </w:t>
      </w:r>
      <w:r w:rsidRPr="00C331F0">
        <w:rPr>
          <w:i/>
          <w:color w:val="000000" w:themeColor="text1"/>
        </w:rPr>
        <w:t>Classification</w:t>
      </w:r>
    </w:p>
    <w:p w:rsidR="00C6365A" w:rsidRDefault="00C6365A" w:rsidP="00C6365A">
      <w:pPr>
        <w:pStyle w:val="List1"/>
        <w:numPr>
          <w:ilvl w:val="0"/>
          <w:numId w:val="26"/>
        </w:numPr>
        <w:spacing w:after="120"/>
        <w:ind w:left="446" w:right="144"/>
        <w:contextualSpacing/>
        <w:jc w:val="both"/>
        <w:rPr>
          <w:color w:val="000000" w:themeColor="text1"/>
        </w:rPr>
      </w:pPr>
      <w:r>
        <w:rPr>
          <w:color w:val="000000" w:themeColor="text1"/>
        </w:rPr>
        <w:t xml:space="preserve">Mahasiswa mampu mengimplementasikan </w:t>
      </w:r>
      <w:r w:rsidRPr="00C331F0">
        <w:rPr>
          <w:color w:val="000000" w:themeColor="text1"/>
        </w:rPr>
        <w:t>k-NN</w:t>
      </w:r>
      <w:r>
        <w:rPr>
          <w:color w:val="000000" w:themeColor="text1"/>
        </w:rPr>
        <w:t xml:space="preserve"> untuk klasifikasi Data sederhana menggunakan R</w:t>
      </w:r>
    </w:p>
    <w:p w:rsidR="00253DE8" w:rsidRPr="00C6365A" w:rsidRDefault="00E256E9" w:rsidP="00C6365A">
      <w:pPr>
        <w:pStyle w:val="List1"/>
        <w:numPr>
          <w:ilvl w:val="0"/>
          <w:numId w:val="26"/>
        </w:numPr>
        <w:spacing w:after="120"/>
        <w:ind w:left="446" w:right="144"/>
        <w:contextualSpacing/>
        <w:jc w:val="both"/>
        <w:rPr>
          <w:color w:val="000000" w:themeColor="text1"/>
        </w:rPr>
      </w:pPr>
      <w:r w:rsidRPr="0075295B">
        <w:rPr>
          <w:color w:val="000000" w:themeColor="text1"/>
        </w:rPr>
        <w:t xml:space="preserve">Mahasiswa </w:t>
      </w:r>
      <w:r w:rsidRPr="0075295B">
        <w:rPr>
          <w:color w:val="000000" w:themeColor="text1"/>
          <w:lang w:val="en-US"/>
        </w:rPr>
        <w:t>mampu</w:t>
      </w:r>
      <w:r>
        <w:rPr>
          <w:color w:val="000000" w:themeColor="text1"/>
        </w:rPr>
        <w:t xml:space="preserve"> memahami dan</w:t>
      </w:r>
      <w:r w:rsidRPr="0075295B">
        <w:rPr>
          <w:color w:val="000000" w:themeColor="text1"/>
        </w:rPr>
        <w:t xml:space="preserve"> menjelaskan</w:t>
      </w:r>
      <w:r w:rsidR="009F240D">
        <w:rPr>
          <w:color w:val="000000" w:themeColor="text1"/>
        </w:rPr>
        <w:t xml:space="preserve"> mengenai</w:t>
      </w:r>
      <w:r w:rsidR="00250116">
        <w:rPr>
          <w:color w:val="000000" w:themeColor="text1"/>
        </w:rPr>
        <w:t xml:space="preserve"> salah satu cara peningkatan analisis dalam pengenalan pola</w:t>
      </w:r>
    </w:p>
    <w:p w:rsidR="00C6365A" w:rsidRPr="00C6365A" w:rsidRDefault="0080299E" w:rsidP="00C6365A">
      <w:pPr>
        <w:pStyle w:val="Heading3"/>
        <w:spacing w:before="0" w:after="120" w:line="360" w:lineRule="auto"/>
        <w:ind w:left="144" w:right="144" w:firstLine="720"/>
      </w:pPr>
      <w:r>
        <w:t>TEORI PENUNJANG</w:t>
      </w:r>
      <w:r w:rsidR="00A12E45">
        <w:t xml:space="preserve"> DAN MATERI PRAKTIKUM</w:t>
      </w:r>
    </w:p>
    <w:p w:rsidR="00C6365A" w:rsidRPr="00360F6C" w:rsidRDefault="00C6365A" w:rsidP="00C6365A">
      <w:pPr>
        <w:pStyle w:val="Heading3"/>
        <w:numPr>
          <w:ilvl w:val="0"/>
          <w:numId w:val="0"/>
        </w:numPr>
        <w:pBdr>
          <w:top w:val="none" w:sz="0" w:space="0" w:color="auto"/>
          <w:left w:val="none" w:sz="0" w:space="0" w:color="auto"/>
          <w:bottom w:val="none" w:sz="0" w:space="0" w:color="auto"/>
          <w:right w:val="none" w:sz="0" w:space="0" w:color="auto"/>
        </w:pBdr>
        <w:spacing w:before="0" w:after="0"/>
        <w:ind w:left="720" w:hanging="720"/>
        <w:jc w:val="both"/>
        <w:rPr>
          <w:sz w:val="22"/>
          <w:lang w:val="da-DK"/>
        </w:rPr>
      </w:pPr>
      <w:r>
        <w:rPr>
          <w:lang w:val="da-DK"/>
        </w:rPr>
        <w:t>Algoritme k-NN</w:t>
      </w:r>
    </w:p>
    <w:p w:rsidR="00C6365A" w:rsidRDefault="00C6365A" w:rsidP="00C6365A">
      <w:pPr>
        <w:suppressAutoHyphens w:val="0"/>
        <w:spacing w:after="0"/>
        <w:rPr>
          <w:szCs w:val="24"/>
          <w:lang w:val="it-IT"/>
        </w:rPr>
      </w:pPr>
      <w:r>
        <w:rPr>
          <w:rFonts w:ascii="Courier New" w:hAnsi="Courier New" w:cs="Courier New"/>
          <w:szCs w:val="24"/>
          <w:lang w:val="en-US" w:eastAsia="en-US"/>
        </w:rPr>
        <w:tab/>
      </w:r>
      <w:r w:rsidRPr="00BD6726">
        <w:rPr>
          <w:szCs w:val="24"/>
          <w:lang w:val="en-US" w:eastAsia="en-US"/>
        </w:rPr>
        <w:t>Algoritme</w:t>
      </w:r>
      <w:r>
        <w:rPr>
          <w:szCs w:val="24"/>
          <w:lang w:val="en-US" w:eastAsia="en-US"/>
        </w:rPr>
        <w:t xml:space="preserve"> </w:t>
      </w:r>
      <w:r w:rsidRPr="00BD6726">
        <w:rPr>
          <w:i/>
          <w:szCs w:val="24"/>
          <w:lang w:val="en-US" w:eastAsia="en-US"/>
        </w:rPr>
        <w:t>mechine learning</w:t>
      </w:r>
      <w:r>
        <w:rPr>
          <w:szCs w:val="24"/>
          <w:lang w:val="en-US" w:eastAsia="en-US"/>
        </w:rPr>
        <w:t xml:space="preserve">  menyediakan metode/teknik untuk mengklasifikasi-kan sebuah objek ke dalam beberapa grup berdasarkan nilai dari variabel penjelas. Salah satunya adalah Metode </w:t>
      </w:r>
      <w:r>
        <w:rPr>
          <w:i/>
          <w:szCs w:val="24"/>
          <w:lang w:val="en-US" w:eastAsia="en-US"/>
        </w:rPr>
        <w:t>nearest neighbor</w:t>
      </w:r>
      <w:r>
        <w:rPr>
          <w:szCs w:val="24"/>
          <w:lang w:val="en-US" w:eastAsia="en-US"/>
        </w:rPr>
        <w:t xml:space="preserve"> (NN) . Metode ini cukup mudah diimplemen-tasikan dan untuk dimengerti. Namun tidak seperti beberapa metode dalam </w:t>
      </w:r>
      <w:r>
        <w:rPr>
          <w:i/>
          <w:szCs w:val="24"/>
          <w:lang w:val="en-US" w:eastAsia="en-US"/>
        </w:rPr>
        <w:t>machine learning</w:t>
      </w:r>
      <w:r>
        <w:rPr>
          <w:szCs w:val="24"/>
          <w:lang w:val="en-US" w:eastAsia="en-US"/>
        </w:rPr>
        <w:t xml:space="preserve">,  NN tidak memiliki model yang berasosiasi dengan proses (algoritme) pembelajaran nya, sehingga keasalahan(galat) harus diestimasi secara komputasional, tetapi metode ini menghasilkan 1 solusi sederhana untuk mengklasifikasi sebuah objek varu berdasarkan hasil dari himpunan referensi yang diketahui. </w:t>
      </w:r>
      <w:r>
        <w:rPr>
          <w:i/>
          <w:color w:val="000000" w:themeColor="text1"/>
          <w:lang w:val="en-US"/>
        </w:rPr>
        <w:t>K-</w:t>
      </w:r>
      <w:r w:rsidRPr="00BD6726">
        <w:rPr>
          <w:i/>
          <w:color w:val="000000" w:themeColor="text1"/>
          <w:lang w:val="en-US"/>
        </w:rPr>
        <w:t>NEAREST NEIGHBOUR</w:t>
      </w:r>
      <w:r>
        <w:rPr>
          <w:szCs w:val="24"/>
          <w:lang w:val="en-US" w:eastAsia="en-US"/>
        </w:rPr>
        <w:t xml:space="preserve"> (KNN) adalah sebuah generalisasi objek yang memiliki kedekatan kriteria ke suatu himpunan referensi objek, maka dianggap satu grup/kelas. </w:t>
      </w:r>
      <w:r>
        <w:rPr>
          <w:szCs w:val="24"/>
          <w:lang w:val="it-IT"/>
        </w:rPr>
        <w:t xml:space="preserve">KNN adalah salah satu  contoh algoritme dalam machine learning/data mining yang sederhana dan salah satu contoh dari </w:t>
      </w:r>
      <w:r w:rsidRPr="00873E0F">
        <w:rPr>
          <w:i/>
          <w:szCs w:val="24"/>
          <w:lang w:val="it-IT"/>
        </w:rPr>
        <w:t>instanced-based  learning</w:t>
      </w:r>
      <w:r>
        <w:rPr>
          <w:szCs w:val="24"/>
          <w:lang w:val="it-IT"/>
        </w:rPr>
        <w:t xml:space="preserve">. Dimana data diklasifikasikan berdasarkan himpunan referensi yang menyimpan data sesuai label. Lebih lanjut jarak diantara data tersimpan (himpunan referensi) dan objek baru dikalkulasi menggunakan nilai </w:t>
      </w:r>
      <w:r w:rsidRPr="005864D8">
        <w:rPr>
          <w:szCs w:val="24"/>
          <w:lang w:val="it-IT"/>
        </w:rPr>
        <w:t>ukur</w:t>
      </w:r>
      <w:r>
        <w:rPr>
          <w:szCs w:val="24"/>
          <w:lang w:val="it-IT"/>
        </w:rPr>
        <w:t xml:space="preserve"> dari beberapa pengukuran kemiripan. Pengukuran kemiripan ini umumnya diekspresikan dengan pengukuran jarak, seperti </w:t>
      </w:r>
      <w:r w:rsidRPr="005864D8">
        <w:rPr>
          <w:i/>
          <w:szCs w:val="24"/>
          <w:lang w:val="it-IT"/>
        </w:rPr>
        <w:t xml:space="preserve">euclidian, cosine, </w:t>
      </w:r>
      <w:r w:rsidRPr="005864D8">
        <w:rPr>
          <w:szCs w:val="24"/>
          <w:lang w:val="it-IT"/>
        </w:rPr>
        <w:t>atau</w:t>
      </w:r>
      <w:r w:rsidRPr="005864D8">
        <w:rPr>
          <w:i/>
          <w:szCs w:val="24"/>
          <w:lang w:val="it-IT"/>
        </w:rPr>
        <w:t xml:space="preserve"> manhattan </w:t>
      </w:r>
      <w:r>
        <w:rPr>
          <w:i/>
          <w:szCs w:val="24"/>
          <w:lang w:val="it-IT"/>
        </w:rPr>
        <w:t xml:space="preserve"> distance</w:t>
      </w:r>
      <w:r>
        <w:rPr>
          <w:szCs w:val="24"/>
          <w:lang w:val="it-IT"/>
        </w:rPr>
        <w:t>. KNN akan menetapkan  label atau kelas ke objek baru (</w:t>
      </w:r>
      <w:r w:rsidRPr="005864D8">
        <w:rPr>
          <w:i/>
          <w:szCs w:val="24"/>
          <w:lang w:val="it-IT"/>
        </w:rPr>
        <w:t>new instance</w:t>
      </w:r>
      <w:r>
        <w:rPr>
          <w:szCs w:val="24"/>
          <w:lang w:val="it-IT"/>
        </w:rPr>
        <w:t xml:space="preserve">)  </w:t>
      </w:r>
    </w:p>
    <w:p w:rsidR="00C6365A" w:rsidRDefault="00C6365A" w:rsidP="00C6365A">
      <w:pPr>
        <w:suppressAutoHyphens w:val="0"/>
        <w:spacing w:after="0"/>
        <w:rPr>
          <w:szCs w:val="24"/>
          <w:lang w:val="it-IT"/>
        </w:rPr>
      </w:pPr>
    </w:p>
    <w:p w:rsidR="00C6365A" w:rsidRDefault="00C6365A" w:rsidP="00C6365A">
      <w:pPr>
        <w:suppressAutoHyphens w:val="0"/>
        <w:spacing w:after="0"/>
        <w:rPr>
          <w:szCs w:val="24"/>
          <w:lang w:val="it-IT"/>
        </w:rPr>
      </w:pPr>
    </w:p>
    <w:p w:rsidR="00C6365A" w:rsidRDefault="00C6365A" w:rsidP="00C6365A">
      <w:pPr>
        <w:suppressAutoHyphens w:val="0"/>
        <w:spacing w:after="0"/>
        <w:rPr>
          <w:szCs w:val="24"/>
          <w:lang w:val="it-IT"/>
        </w:rPr>
      </w:pPr>
    </w:p>
    <w:p w:rsidR="00C6365A" w:rsidRPr="005864D8" w:rsidRDefault="00C6365A" w:rsidP="00C6365A">
      <w:pPr>
        <w:suppressAutoHyphens w:val="0"/>
        <w:spacing w:after="0"/>
        <w:rPr>
          <w:b/>
          <w:szCs w:val="24"/>
          <w:lang w:val="en-US" w:eastAsia="en-US"/>
        </w:rPr>
      </w:pPr>
      <w:r w:rsidRPr="005864D8">
        <w:rPr>
          <w:b/>
          <w:szCs w:val="24"/>
          <w:lang w:val="it-IT"/>
        </w:rPr>
        <w:t>Review Step</w:t>
      </w:r>
      <w:r>
        <w:rPr>
          <w:b/>
          <w:szCs w:val="24"/>
          <w:lang w:val="it-IT"/>
        </w:rPr>
        <w:t xml:space="preserve"> Pengenalan Pola dengan </w:t>
      </w:r>
      <w:r w:rsidRPr="005864D8">
        <w:rPr>
          <w:b/>
          <w:szCs w:val="24"/>
          <w:lang w:val="it-IT"/>
        </w:rPr>
        <w:t>Proses Pembelajaran</w:t>
      </w:r>
      <w:r>
        <w:rPr>
          <w:b/>
          <w:szCs w:val="24"/>
          <w:lang w:val="it-IT"/>
        </w:rPr>
        <w:t xml:space="preserve"> (Klasifikasi) di R</w:t>
      </w:r>
    </w:p>
    <w:p w:rsidR="00C6365A" w:rsidRPr="00BD6440" w:rsidRDefault="00C6365A" w:rsidP="00C6365A">
      <w:pPr>
        <w:pStyle w:val="ListParagraph"/>
        <w:numPr>
          <w:ilvl w:val="0"/>
          <w:numId w:val="32"/>
        </w:numPr>
        <w:spacing w:after="0"/>
        <w:ind w:left="360"/>
        <w:rPr>
          <w:b/>
          <w:szCs w:val="24"/>
          <w:lang w:val="it-IT"/>
        </w:rPr>
      </w:pPr>
      <w:r>
        <w:rPr>
          <w:b/>
          <w:szCs w:val="24"/>
          <w:lang w:val="it-IT"/>
        </w:rPr>
        <w:t xml:space="preserve">Prepare Your Work Directory and </w:t>
      </w:r>
      <w:r w:rsidRPr="00BD6440">
        <w:rPr>
          <w:b/>
          <w:szCs w:val="24"/>
          <w:lang w:val="it-IT"/>
        </w:rPr>
        <w:t>Get</w:t>
      </w:r>
      <w:r>
        <w:rPr>
          <w:b/>
          <w:szCs w:val="24"/>
          <w:lang w:val="it-IT"/>
        </w:rPr>
        <w:t xml:space="preserve"> </w:t>
      </w:r>
      <w:r w:rsidRPr="00BD6440">
        <w:rPr>
          <w:b/>
          <w:szCs w:val="24"/>
          <w:lang w:val="it-IT"/>
        </w:rPr>
        <w:t>Data</w:t>
      </w:r>
    </w:p>
    <w:p w:rsidR="00C6365A" w:rsidRDefault="00C6365A" w:rsidP="00C6365A">
      <w:pPr>
        <w:spacing w:after="0"/>
        <w:ind w:left="360" w:firstLine="360"/>
        <w:rPr>
          <w:szCs w:val="24"/>
          <w:lang w:val="it-IT"/>
        </w:rPr>
      </w:pPr>
      <w:r>
        <w:rPr>
          <w:szCs w:val="24"/>
          <w:lang w:val="it-IT"/>
        </w:rPr>
        <w:t xml:space="preserve">Langkah dimulai dari </w:t>
      </w:r>
      <w:r w:rsidRPr="000A5030">
        <w:rPr>
          <w:szCs w:val="24"/>
          <w:lang w:val="it-IT"/>
        </w:rPr>
        <w:t>men</w:t>
      </w:r>
      <w:r w:rsidRPr="000A5030">
        <w:rPr>
          <w:i/>
          <w:szCs w:val="24"/>
          <w:lang w:val="it-IT"/>
        </w:rPr>
        <w:t>setting</w:t>
      </w:r>
      <w:r>
        <w:rPr>
          <w:szCs w:val="24"/>
          <w:lang w:val="it-IT"/>
        </w:rPr>
        <w:t xml:space="preserve"> direktori dan mengumpulkan data observasi.Untuk set direktori dalam R gunakan perintah </w:t>
      </w:r>
      <w:r w:rsidRPr="000A5030">
        <w:rPr>
          <w:rFonts w:ascii="Courier New" w:hAnsi="Courier New" w:cs="Courier New"/>
          <w:szCs w:val="24"/>
          <w:lang w:val="it-IT"/>
        </w:rPr>
        <w:t>setwd</w:t>
      </w:r>
      <w:r>
        <w:rPr>
          <w:szCs w:val="24"/>
          <w:lang w:val="it-IT"/>
        </w:rPr>
        <w:t xml:space="preserve">, atau </w:t>
      </w:r>
      <w:r>
        <w:rPr>
          <w:rFonts w:ascii="Courier New" w:hAnsi="Courier New" w:cs="Courier New"/>
          <w:szCs w:val="24"/>
          <w:lang w:val="it-IT"/>
        </w:rPr>
        <w:t>getwd</w:t>
      </w:r>
      <w:r>
        <w:rPr>
          <w:szCs w:val="24"/>
          <w:lang w:val="it-IT"/>
        </w:rPr>
        <w:t xml:space="preserve"> Untuk proses penelitian dan analisis suatu metode dalam R, kita dapat menggungakan data berupa </w:t>
      </w:r>
      <w:r>
        <w:rPr>
          <w:i/>
          <w:szCs w:val="24"/>
          <w:lang w:val="it-IT"/>
        </w:rPr>
        <w:t>built-in d</w:t>
      </w:r>
      <w:r w:rsidRPr="005864D8">
        <w:rPr>
          <w:i/>
          <w:szCs w:val="24"/>
          <w:lang w:val="it-IT"/>
        </w:rPr>
        <w:t>atasets</w:t>
      </w:r>
      <w:r>
        <w:rPr>
          <w:szCs w:val="24"/>
          <w:lang w:val="it-IT"/>
        </w:rPr>
        <w:t xml:space="preserve"> dalam R, atau menggunakan data eksternal di luar R. Untuk </w:t>
      </w:r>
      <w:r>
        <w:rPr>
          <w:i/>
          <w:szCs w:val="24"/>
          <w:lang w:val="it-IT"/>
        </w:rPr>
        <w:t>built-</w:t>
      </w:r>
      <w:r w:rsidRPr="00536C90">
        <w:rPr>
          <w:i/>
          <w:szCs w:val="24"/>
          <w:lang w:val="it-IT"/>
        </w:rPr>
        <w:t>in datasets</w:t>
      </w:r>
      <w:r>
        <w:rPr>
          <w:szCs w:val="24"/>
          <w:lang w:val="it-IT"/>
        </w:rPr>
        <w:t xml:space="preserve"> kita dapat melihat sekumpulan dataset dalam daftar dengan mengetikan:</w:t>
      </w:r>
    </w:p>
    <w:p w:rsidR="00C6365A" w:rsidRPr="00BD6440" w:rsidRDefault="00C6365A" w:rsidP="00C6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360"/>
        <w:jc w:val="left"/>
        <w:rPr>
          <w:rFonts w:ascii="Courier New" w:hAnsi="Courier New" w:cs="Courier New"/>
          <w:color w:val="000000" w:themeColor="text1"/>
          <w:szCs w:val="24"/>
          <w:lang w:val="en-US" w:eastAsia="en-US"/>
        </w:rPr>
      </w:pPr>
      <w:r w:rsidRPr="00BD6440">
        <w:rPr>
          <w:rFonts w:ascii="Courier New" w:hAnsi="Courier New" w:cs="Courier New"/>
          <w:color w:val="000000" w:themeColor="text1"/>
          <w:szCs w:val="24"/>
          <w:lang w:val="en-US" w:eastAsia="en-US"/>
        </w:rPr>
        <w:t>&gt; library(help="datasets")</w:t>
      </w:r>
    </w:p>
    <w:p w:rsidR="00C6365A" w:rsidRPr="00BD6440" w:rsidRDefault="00C6365A" w:rsidP="00C6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360"/>
        <w:jc w:val="left"/>
        <w:rPr>
          <w:rFonts w:ascii="Courier New" w:hAnsi="Courier New" w:cs="Courier New"/>
          <w:color w:val="000000" w:themeColor="text1"/>
          <w:szCs w:val="24"/>
          <w:lang w:val="en-US" w:eastAsia="en-US"/>
        </w:rPr>
      </w:pPr>
      <w:r w:rsidRPr="00BD6440">
        <w:rPr>
          <w:rFonts w:ascii="Courier New" w:hAnsi="Courier New" w:cs="Courier New"/>
          <w:color w:val="000000" w:themeColor="text1"/>
          <w:szCs w:val="24"/>
          <w:lang w:val="en-US" w:eastAsia="en-US"/>
        </w:rPr>
        <w:t>&gt; ## contoh mengambil dataset IRIS</w:t>
      </w:r>
    </w:p>
    <w:p w:rsidR="00C6365A" w:rsidRPr="00536C90" w:rsidRDefault="00C6365A" w:rsidP="00C6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360"/>
        <w:jc w:val="left"/>
        <w:rPr>
          <w:rFonts w:ascii="Courier New" w:hAnsi="Courier New" w:cs="Courier New"/>
          <w:color w:val="000000" w:themeColor="text1"/>
          <w:szCs w:val="24"/>
          <w:lang w:val="en-US" w:eastAsia="en-US"/>
        </w:rPr>
      </w:pPr>
      <w:r w:rsidRPr="00BD6440">
        <w:rPr>
          <w:rFonts w:ascii="Courier New" w:hAnsi="Courier New" w:cs="Courier New"/>
          <w:color w:val="000000" w:themeColor="text1"/>
          <w:szCs w:val="24"/>
          <w:lang w:val="en-US" w:eastAsia="en-US"/>
        </w:rPr>
        <w:t>&gt; IRIS</w:t>
      </w:r>
    </w:p>
    <w:p w:rsidR="00C6365A" w:rsidRDefault="00C6365A" w:rsidP="00C6365A">
      <w:pPr>
        <w:spacing w:after="0"/>
        <w:ind w:left="360" w:firstLine="360"/>
        <w:rPr>
          <w:szCs w:val="24"/>
          <w:lang w:val="it-IT"/>
        </w:rPr>
      </w:pPr>
      <w:r>
        <w:rPr>
          <w:szCs w:val="24"/>
          <w:lang w:val="it-IT"/>
        </w:rPr>
        <w:t xml:space="preserve">Jika ingin mengambil contoh dataset eksternal, dapat mencoba ke beberapa situs repositori penyedia data seperti UC Irvine Machine Learning, dengan mengunduh datanya langsung melalui webpagenya. </w:t>
      </w:r>
    </w:p>
    <w:p w:rsidR="00C6365A" w:rsidRPr="00103534" w:rsidRDefault="00C6365A" w:rsidP="00C6365A">
      <w:pPr>
        <w:spacing w:after="0"/>
        <w:ind w:left="360"/>
        <w:rPr>
          <w:rFonts w:ascii="Courier New" w:hAnsi="Courier New" w:cs="Courier New"/>
          <w:sz w:val="22"/>
          <w:szCs w:val="22"/>
          <w:lang w:val="it-IT"/>
        </w:rPr>
      </w:pPr>
      <w:r w:rsidRPr="00BD6440">
        <w:rPr>
          <w:rFonts w:ascii="Courier New" w:hAnsi="Courier New" w:cs="Courier New"/>
          <w:color w:val="000000" w:themeColor="text1"/>
          <w:sz w:val="22"/>
          <w:szCs w:val="22"/>
          <w:lang w:val="en-US" w:eastAsia="en-US"/>
        </w:rPr>
        <w:t>&gt;</w:t>
      </w:r>
      <w:r w:rsidRPr="00BD6440">
        <w:rPr>
          <w:rFonts w:ascii="Courier New" w:hAnsi="Courier New" w:cs="Courier New"/>
          <w:color w:val="000000" w:themeColor="text1"/>
          <w:sz w:val="22"/>
          <w:szCs w:val="22"/>
        </w:rPr>
        <w:t>iris&lt;-read.csv(url("http://archive.ics.uci.edu/ml/machine-learning-databases/iris/iris.data"), header = FALSE)</w:t>
      </w:r>
    </w:p>
    <w:p w:rsidR="00C6365A" w:rsidRPr="00BD6440" w:rsidRDefault="00C6365A" w:rsidP="00C6365A">
      <w:pPr>
        <w:pStyle w:val="ListParagraph"/>
        <w:numPr>
          <w:ilvl w:val="0"/>
          <w:numId w:val="33"/>
        </w:numPr>
        <w:spacing w:after="0"/>
        <w:rPr>
          <w:color w:val="000000" w:themeColor="text1"/>
          <w:szCs w:val="24"/>
          <w:lang w:val="it-IT"/>
        </w:rPr>
      </w:pPr>
      <w:r w:rsidRPr="00BD6440">
        <w:rPr>
          <w:color w:val="000000" w:themeColor="text1"/>
          <w:szCs w:val="24"/>
          <w:lang w:val="it-IT"/>
        </w:rPr>
        <w:t xml:space="preserve">Bagaimana jika header di set menjadi False, dan bagaimana jika diset menjadi True? </w:t>
      </w:r>
    </w:p>
    <w:p w:rsidR="00C6365A" w:rsidRPr="00BD6440" w:rsidRDefault="00C6365A" w:rsidP="00C6365A">
      <w:pPr>
        <w:pStyle w:val="ListParagraph"/>
        <w:numPr>
          <w:ilvl w:val="0"/>
          <w:numId w:val="33"/>
        </w:numPr>
        <w:spacing w:after="0"/>
        <w:rPr>
          <w:color w:val="000000" w:themeColor="text1"/>
          <w:szCs w:val="24"/>
          <w:lang w:val="it-IT"/>
        </w:rPr>
      </w:pPr>
      <w:r w:rsidRPr="00BD6440">
        <w:rPr>
          <w:color w:val="000000" w:themeColor="text1"/>
          <w:szCs w:val="24"/>
          <w:lang w:val="it-IT"/>
        </w:rPr>
        <w:t>Jika tanpa ada header, bagaimana memunculkan header yang sesuai dengan kita inginkan.</w:t>
      </w:r>
    </w:p>
    <w:p w:rsidR="00C6365A" w:rsidRPr="00BD6440" w:rsidRDefault="00C6365A" w:rsidP="00C6365A">
      <w:pPr>
        <w:pStyle w:val="ListParagraph"/>
        <w:numPr>
          <w:ilvl w:val="0"/>
          <w:numId w:val="32"/>
        </w:numPr>
        <w:spacing w:after="0"/>
        <w:ind w:left="360"/>
        <w:rPr>
          <w:b/>
          <w:szCs w:val="24"/>
          <w:lang w:val="it-IT"/>
        </w:rPr>
      </w:pPr>
      <w:r w:rsidRPr="00BD6440">
        <w:rPr>
          <w:b/>
          <w:szCs w:val="24"/>
          <w:lang w:val="it-IT"/>
        </w:rPr>
        <w:t>Know Your Data</w:t>
      </w:r>
      <w:r>
        <w:rPr>
          <w:b/>
          <w:szCs w:val="24"/>
          <w:lang w:val="it-IT"/>
        </w:rPr>
        <w:t xml:space="preserve"> (optional)</w:t>
      </w:r>
      <w:r w:rsidRPr="00BD6440">
        <w:rPr>
          <w:b/>
          <w:szCs w:val="24"/>
          <w:lang w:val="it-IT"/>
        </w:rPr>
        <w:t xml:space="preserve"> </w:t>
      </w:r>
    </w:p>
    <w:p w:rsidR="00C6365A" w:rsidRDefault="00C6365A" w:rsidP="00C6365A">
      <w:pPr>
        <w:spacing w:after="0"/>
        <w:ind w:left="360"/>
        <w:rPr>
          <w:szCs w:val="24"/>
          <w:lang w:val="it-IT"/>
        </w:rPr>
      </w:pPr>
      <w:r>
        <w:rPr>
          <w:szCs w:val="24"/>
          <w:lang w:val="it-IT"/>
        </w:rPr>
        <w:t>Setelah mendapatkan Data, maka selanjutnya analisis awal data (</w:t>
      </w:r>
      <w:r w:rsidRPr="00D97AEA">
        <w:rPr>
          <w:i/>
          <w:szCs w:val="24"/>
          <w:lang w:val="it-IT"/>
        </w:rPr>
        <w:t>initial overview of Data set</w:t>
      </w:r>
      <w:r>
        <w:rPr>
          <w:szCs w:val="24"/>
          <w:lang w:val="it-IT"/>
        </w:rPr>
        <w:t xml:space="preserve">), dengan tujuan dapat mengerti dengan bentuk data. Untuk mengetahui bentuk data secara umum dapat menggunakan </w:t>
      </w:r>
      <w:r w:rsidRPr="00D97AEA">
        <w:rPr>
          <w:i/>
          <w:szCs w:val="24"/>
          <w:lang w:val="it-IT"/>
        </w:rPr>
        <w:t>scatter plots</w:t>
      </w:r>
      <w:r>
        <w:rPr>
          <w:szCs w:val="24"/>
          <w:lang w:val="it-IT"/>
        </w:rPr>
        <w:t xml:space="preserve"> untuk melihat seberapa banyak 1 variabel dapat dipengaruhi oleh variabel lain (melihat apakah ada kolerasi diantara dua variabel)</w:t>
      </w:r>
    </w:p>
    <w:p w:rsidR="00C6365A" w:rsidRDefault="00C6365A" w:rsidP="00C6365A">
      <w:pPr>
        <w:spacing w:after="0"/>
        <w:ind w:left="360"/>
        <w:rPr>
          <w:b/>
          <w:szCs w:val="24"/>
          <w:lang w:val="it-IT"/>
        </w:rPr>
      </w:pPr>
      <w:r>
        <w:rPr>
          <w:szCs w:val="24"/>
          <w:lang w:val="it-IT"/>
        </w:rPr>
        <w:t xml:space="preserve">Untuk menampilkan scatter plots bisa menggunakan </w:t>
      </w:r>
      <w:r w:rsidRPr="00A716DC">
        <w:rPr>
          <w:b/>
          <w:szCs w:val="24"/>
          <w:lang w:val="it-IT"/>
        </w:rPr>
        <w:t>ggvis package</w:t>
      </w:r>
    </w:p>
    <w:p w:rsidR="00C6365A" w:rsidRPr="00B53983" w:rsidRDefault="00C6365A" w:rsidP="00C6365A">
      <w:pPr>
        <w:spacing w:after="0"/>
        <w:ind w:left="360"/>
        <w:rPr>
          <w:rFonts w:ascii="Courier New" w:hAnsi="Courier New" w:cs="Courier New"/>
          <w:szCs w:val="24"/>
          <w:lang w:val="it-IT"/>
        </w:rPr>
      </w:pPr>
      <w:r w:rsidRPr="00B53983">
        <w:rPr>
          <w:rFonts w:ascii="Courier New" w:hAnsi="Courier New" w:cs="Courier New"/>
          <w:szCs w:val="24"/>
          <w:lang w:val="it-IT"/>
        </w:rPr>
        <w:t>&gt;  library (ggvis)</w:t>
      </w:r>
    </w:p>
    <w:p w:rsidR="00C6365A" w:rsidRDefault="00C6365A" w:rsidP="00C6365A">
      <w:pPr>
        <w:pStyle w:val="HTMLPreformatted"/>
        <w:shd w:val="clear" w:color="auto" w:fill="FFFFFF"/>
        <w:spacing w:line="360" w:lineRule="auto"/>
        <w:ind w:left="810" w:hanging="450"/>
        <w:rPr>
          <w:rFonts w:ascii="Courier New" w:hAnsi="Courier New" w:cs="Courier New"/>
          <w:color w:val="000000" w:themeColor="text1"/>
          <w:sz w:val="22"/>
          <w:szCs w:val="22"/>
          <w:lang w:val="en-US" w:eastAsia="en-US"/>
        </w:rPr>
      </w:pPr>
      <w:r>
        <w:rPr>
          <w:rFonts w:ascii="Courier New" w:hAnsi="Courier New" w:cs="Courier New"/>
          <w:sz w:val="22"/>
          <w:szCs w:val="22"/>
          <w:lang w:val="it-IT"/>
        </w:rPr>
        <w:t>&gt;</w:t>
      </w:r>
      <w:r>
        <w:rPr>
          <w:rFonts w:ascii="Courier New" w:hAnsi="Courier New" w:cs="Courier New"/>
          <w:sz w:val="22"/>
          <w:szCs w:val="22"/>
          <w:lang w:val="it-IT"/>
        </w:rPr>
        <w:tab/>
      </w:r>
      <w:r>
        <w:rPr>
          <w:rFonts w:ascii="Courier New" w:hAnsi="Courier New" w:cs="Courier New"/>
          <w:color w:val="000000" w:themeColor="text1"/>
          <w:sz w:val="22"/>
          <w:szCs w:val="22"/>
          <w:lang w:val="en-US" w:eastAsia="en-US"/>
        </w:rPr>
        <w:t>iris%&gt;%ggvis(~S</w:t>
      </w:r>
      <w:r w:rsidRPr="00B53983">
        <w:rPr>
          <w:rFonts w:ascii="Courier New" w:hAnsi="Courier New" w:cs="Courier New"/>
          <w:color w:val="000000" w:themeColor="text1"/>
          <w:sz w:val="22"/>
          <w:szCs w:val="22"/>
          <w:lang w:val="en-US" w:eastAsia="en-US"/>
        </w:rPr>
        <w:t>ep</w:t>
      </w:r>
      <w:r>
        <w:rPr>
          <w:rFonts w:ascii="Courier New" w:hAnsi="Courier New" w:cs="Courier New"/>
          <w:color w:val="000000" w:themeColor="text1"/>
          <w:sz w:val="22"/>
          <w:szCs w:val="22"/>
          <w:lang w:val="en-US" w:eastAsia="en-US"/>
        </w:rPr>
        <w:t>al.length,~sepal.width, fill =~K</w:t>
      </w:r>
      <w:r w:rsidRPr="00B53983">
        <w:rPr>
          <w:rFonts w:ascii="Courier New" w:hAnsi="Courier New" w:cs="Courier New"/>
          <w:color w:val="000000" w:themeColor="text1"/>
          <w:sz w:val="22"/>
          <w:szCs w:val="22"/>
          <w:lang w:val="en-US" w:eastAsia="en-US"/>
        </w:rPr>
        <w:t>elas) %&gt;% layer_points()</w:t>
      </w:r>
    </w:p>
    <w:p w:rsidR="00C6365A" w:rsidRPr="00C6365A" w:rsidRDefault="00C6365A" w:rsidP="00C6365A">
      <w:pPr>
        <w:pStyle w:val="ListParagraph"/>
        <w:numPr>
          <w:ilvl w:val="0"/>
          <w:numId w:val="33"/>
        </w:numPr>
        <w:spacing w:after="0"/>
        <w:rPr>
          <w:szCs w:val="24"/>
          <w:lang w:val="it-IT"/>
        </w:rPr>
      </w:pPr>
      <w:r w:rsidRPr="00B53983">
        <w:rPr>
          <w:szCs w:val="24"/>
          <w:lang w:val="it-IT"/>
        </w:rPr>
        <w:t>Lakukan analisis terhadap dua variabel sepal. Length, dan sepal.width untuk ketiga setiap ketiga kelas</w:t>
      </w:r>
      <w:r>
        <w:rPr>
          <w:szCs w:val="24"/>
          <w:lang w:val="it-IT"/>
        </w:rPr>
        <w:t xml:space="preserve"> yang diperlihatkan oleh grafik?</w:t>
      </w:r>
    </w:p>
    <w:p w:rsidR="00C6365A" w:rsidRDefault="00C6365A" w:rsidP="00C6365A">
      <w:pPr>
        <w:pStyle w:val="ListParagraph"/>
        <w:numPr>
          <w:ilvl w:val="0"/>
          <w:numId w:val="33"/>
        </w:numPr>
        <w:spacing w:after="0"/>
        <w:rPr>
          <w:szCs w:val="24"/>
          <w:lang w:val="it-IT"/>
        </w:rPr>
      </w:pPr>
      <w:r w:rsidRPr="00B53983">
        <w:rPr>
          <w:szCs w:val="24"/>
          <w:lang w:val="it-IT"/>
        </w:rPr>
        <w:lastRenderedPageBreak/>
        <w:t xml:space="preserve">Lakukan analisis terhadap dua variabel </w:t>
      </w:r>
      <w:r>
        <w:rPr>
          <w:szCs w:val="24"/>
          <w:lang w:val="it-IT"/>
        </w:rPr>
        <w:t>petal</w:t>
      </w:r>
      <w:r w:rsidRPr="00B53983">
        <w:rPr>
          <w:szCs w:val="24"/>
          <w:lang w:val="it-IT"/>
        </w:rPr>
        <w:t xml:space="preserve">. </w:t>
      </w:r>
      <w:r>
        <w:rPr>
          <w:szCs w:val="24"/>
          <w:lang w:val="it-IT"/>
        </w:rPr>
        <w:t>l</w:t>
      </w:r>
      <w:r w:rsidRPr="00B53983">
        <w:rPr>
          <w:szCs w:val="24"/>
          <w:lang w:val="it-IT"/>
        </w:rPr>
        <w:t xml:space="preserve">ength, dan </w:t>
      </w:r>
      <w:r>
        <w:rPr>
          <w:szCs w:val="24"/>
          <w:lang w:val="it-IT"/>
        </w:rPr>
        <w:t>petal</w:t>
      </w:r>
      <w:r w:rsidRPr="00B53983">
        <w:rPr>
          <w:szCs w:val="24"/>
          <w:lang w:val="it-IT"/>
        </w:rPr>
        <w:t>.width untuk ketiga setiap ketiga kelas</w:t>
      </w:r>
      <w:r>
        <w:rPr>
          <w:szCs w:val="24"/>
          <w:lang w:val="it-IT"/>
        </w:rPr>
        <w:t xml:space="preserve"> yang diperlihatkan oleh grafik. Apa hasilnya?</w:t>
      </w:r>
    </w:p>
    <w:p w:rsidR="00C6365A" w:rsidRPr="00B53983" w:rsidRDefault="00C6365A" w:rsidP="00C6365A">
      <w:pPr>
        <w:spacing w:after="0"/>
        <w:rPr>
          <w:sz w:val="22"/>
          <w:szCs w:val="22"/>
          <w:lang w:val="it-IT"/>
        </w:rPr>
      </w:pPr>
    </w:p>
    <w:p w:rsidR="00C6365A" w:rsidRDefault="00C6365A" w:rsidP="00C6365A">
      <w:pPr>
        <w:pStyle w:val="ListParagraph"/>
        <w:numPr>
          <w:ilvl w:val="0"/>
          <w:numId w:val="32"/>
        </w:numPr>
        <w:spacing w:after="0"/>
        <w:ind w:left="360"/>
        <w:rPr>
          <w:b/>
          <w:szCs w:val="24"/>
          <w:lang w:val="it-IT"/>
        </w:rPr>
      </w:pPr>
      <w:r w:rsidRPr="00F10470">
        <w:rPr>
          <w:b/>
          <w:szCs w:val="24"/>
          <w:lang w:val="it-IT"/>
        </w:rPr>
        <w:t>Prepare Your Data</w:t>
      </w:r>
    </w:p>
    <w:p w:rsidR="00C6365A" w:rsidRDefault="00C6365A" w:rsidP="00C6365A">
      <w:pPr>
        <w:pStyle w:val="ListParagraph"/>
        <w:spacing w:after="0"/>
        <w:ind w:left="360"/>
        <w:rPr>
          <w:szCs w:val="24"/>
          <w:lang w:val="it-IT"/>
        </w:rPr>
      </w:pPr>
      <w:r w:rsidRPr="00230150">
        <w:rPr>
          <w:szCs w:val="24"/>
          <w:lang w:val="it-IT"/>
        </w:rPr>
        <w:t>Sebagai</w:t>
      </w:r>
      <w:r>
        <w:rPr>
          <w:szCs w:val="24"/>
          <w:lang w:val="it-IT"/>
        </w:rPr>
        <w:t xml:space="preserve"> bagian dari preparasi data, adalah memastikan bahwa data konsisten disetiap variabel/fitur sehingga tidak  menjadi </w:t>
      </w:r>
      <w:r w:rsidRPr="00C6365A">
        <w:rPr>
          <w:i/>
          <w:szCs w:val="24"/>
          <w:lang w:val="it-IT"/>
        </w:rPr>
        <w:t>over-emphasise</w:t>
      </w:r>
      <w:r>
        <w:rPr>
          <w:szCs w:val="24"/>
          <w:lang w:val="it-IT"/>
        </w:rPr>
        <w:t>. Salah satunya adalah menggunakan cara berikut:</w:t>
      </w:r>
    </w:p>
    <w:p w:rsidR="00C6365A" w:rsidRDefault="00C6365A" w:rsidP="00C6365A">
      <w:pPr>
        <w:pStyle w:val="ListParagraph"/>
        <w:spacing w:after="0"/>
        <w:ind w:left="360"/>
        <w:rPr>
          <w:szCs w:val="24"/>
          <w:lang w:val="it-IT"/>
        </w:rPr>
      </w:pPr>
      <w:r>
        <w:rPr>
          <w:szCs w:val="24"/>
          <w:lang w:val="it-IT"/>
        </w:rPr>
        <w:t>prepare</w:t>
      </w:r>
    </w:p>
    <w:p w:rsidR="00C6365A" w:rsidRDefault="00C6365A" w:rsidP="00C6365A">
      <w:pPr>
        <w:pStyle w:val="ListParagraph"/>
        <w:spacing w:after="0"/>
        <w:ind w:left="360"/>
        <w:rPr>
          <w:rFonts w:ascii="Courier New" w:hAnsi="Courier New" w:cs="Courier New"/>
          <w:szCs w:val="24"/>
          <w:lang w:val="it-IT"/>
        </w:rPr>
      </w:pPr>
      <w:r w:rsidRPr="009F0149">
        <w:rPr>
          <w:rFonts w:ascii="Courier New" w:hAnsi="Courier New" w:cs="Courier New"/>
          <w:szCs w:val="24"/>
          <w:lang w:val="it-IT"/>
        </w:rPr>
        <w:t>prepare</w:t>
      </w:r>
      <w:r>
        <w:rPr>
          <w:rFonts w:ascii="Courier New" w:hAnsi="Courier New" w:cs="Courier New"/>
          <w:szCs w:val="24"/>
          <w:lang w:val="it-IT"/>
        </w:rPr>
        <w:t>(x){</w:t>
      </w:r>
    </w:p>
    <w:p w:rsidR="00C6365A" w:rsidRDefault="00C6365A" w:rsidP="00C6365A">
      <w:pPr>
        <w:pStyle w:val="ListParagraph"/>
        <w:spacing w:after="0"/>
        <w:ind w:left="360" w:firstLine="360"/>
        <w:rPr>
          <w:rFonts w:ascii="Courier New" w:hAnsi="Courier New" w:cs="Courier New"/>
          <w:szCs w:val="24"/>
          <w:lang w:val="it-IT"/>
        </w:rPr>
      </w:pPr>
      <w:r>
        <w:rPr>
          <w:rFonts w:ascii="Courier New" w:hAnsi="Courier New" w:cs="Courier New"/>
          <w:szCs w:val="24"/>
          <w:lang w:val="it-IT"/>
        </w:rPr>
        <w:t>a=(x-min(x))</w:t>
      </w:r>
    </w:p>
    <w:p w:rsidR="00C6365A" w:rsidRDefault="00C6365A" w:rsidP="00C6365A">
      <w:pPr>
        <w:pStyle w:val="ListParagraph"/>
        <w:spacing w:after="0"/>
        <w:ind w:left="360" w:firstLine="360"/>
        <w:rPr>
          <w:rFonts w:ascii="Courier New" w:hAnsi="Courier New" w:cs="Courier New"/>
          <w:szCs w:val="24"/>
          <w:lang w:val="it-IT"/>
        </w:rPr>
      </w:pPr>
      <w:r>
        <w:rPr>
          <w:rFonts w:ascii="Courier New" w:hAnsi="Courier New" w:cs="Courier New"/>
          <w:szCs w:val="24"/>
          <w:lang w:val="it-IT"/>
        </w:rPr>
        <w:t>b= max(x)-min(x)</w:t>
      </w:r>
      <w:r>
        <w:rPr>
          <w:rFonts w:ascii="Courier New" w:hAnsi="Courier New" w:cs="Courier New"/>
          <w:szCs w:val="24"/>
          <w:lang w:val="it-IT"/>
        </w:rPr>
        <w:tab/>
      </w:r>
    </w:p>
    <w:p w:rsidR="00C6365A" w:rsidRDefault="00C6365A" w:rsidP="00C6365A">
      <w:pPr>
        <w:pStyle w:val="ListParagraph"/>
        <w:spacing w:after="0"/>
        <w:ind w:left="360" w:firstLine="360"/>
        <w:rPr>
          <w:rFonts w:ascii="Courier New" w:hAnsi="Courier New" w:cs="Courier New"/>
          <w:szCs w:val="24"/>
          <w:lang w:val="it-IT"/>
        </w:rPr>
      </w:pPr>
      <w:r>
        <w:rPr>
          <w:rFonts w:ascii="Courier New" w:hAnsi="Courier New" w:cs="Courier New"/>
          <w:szCs w:val="24"/>
          <w:lang w:val="it-IT"/>
        </w:rPr>
        <w:t>return(a/b)</w:t>
      </w:r>
    </w:p>
    <w:p w:rsidR="00C6365A" w:rsidRPr="00C6365A"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w:t>
      </w:r>
      <w:r w:rsidRPr="009F0149">
        <w:rPr>
          <w:rFonts w:ascii="Courier New" w:hAnsi="Courier New" w:cs="Courier New"/>
          <w:szCs w:val="24"/>
          <w:lang w:val="it-IT"/>
        </w:rPr>
        <w:t xml:space="preserve"> </w:t>
      </w:r>
    </w:p>
    <w:p w:rsidR="00C6365A" w:rsidRDefault="00C6365A" w:rsidP="00C6365A">
      <w:pPr>
        <w:pStyle w:val="ListParagraph"/>
        <w:numPr>
          <w:ilvl w:val="0"/>
          <w:numId w:val="33"/>
        </w:numPr>
        <w:spacing w:after="0"/>
        <w:rPr>
          <w:szCs w:val="24"/>
          <w:lang w:val="it-IT"/>
        </w:rPr>
      </w:pPr>
      <w:r w:rsidRPr="009F0149">
        <w:rPr>
          <w:szCs w:val="24"/>
          <w:lang w:val="it-IT"/>
        </w:rPr>
        <w:t xml:space="preserve">Fungsi apakah </w:t>
      </w:r>
      <w:r w:rsidRPr="009F0149">
        <w:rPr>
          <w:rFonts w:ascii="Courier New" w:hAnsi="Courier New" w:cs="Courier New"/>
          <w:szCs w:val="24"/>
          <w:lang w:val="it-IT"/>
        </w:rPr>
        <w:t>prepare(x)</w:t>
      </w:r>
      <w:r>
        <w:rPr>
          <w:szCs w:val="24"/>
          <w:lang w:val="it-IT"/>
        </w:rPr>
        <w:t xml:space="preserve"> itu</w:t>
      </w:r>
      <w:r w:rsidRPr="009F0149">
        <w:rPr>
          <w:szCs w:val="24"/>
          <w:lang w:val="it-IT"/>
        </w:rPr>
        <w:t xml:space="preserve">? </w:t>
      </w:r>
    </w:p>
    <w:p w:rsidR="00C6365A" w:rsidRPr="00C6365A" w:rsidRDefault="00C6365A" w:rsidP="00C6365A">
      <w:pPr>
        <w:pStyle w:val="ListParagraph"/>
        <w:numPr>
          <w:ilvl w:val="0"/>
          <w:numId w:val="33"/>
        </w:numPr>
        <w:spacing w:after="0"/>
        <w:rPr>
          <w:b/>
          <w:szCs w:val="24"/>
          <w:lang w:val="it-IT"/>
        </w:rPr>
      </w:pPr>
      <w:r>
        <w:rPr>
          <w:szCs w:val="24"/>
          <w:lang w:val="it-IT"/>
        </w:rPr>
        <w:t xml:space="preserve">Kenapa diperlukan untuk memastikan bahwa data yang disiapkan dan digunakan tidak </w:t>
      </w:r>
      <w:r>
        <w:rPr>
          <w:i/>
          <w:szCs w:val="24"/>
          <w:lang w:val="it-IT"/>
        </w:rPr>
        <w:t>over-</w:t>
      </w:r>
      <w:r w:rsidRPr="00C6365A">
        <w:rPr>
          <w:i/>
          <w:szCs w:val="24"/>
          <w:lang w:val="it-IT"/>
        </w:rPr>
        <w:t>emp</w:t>
      </w:r>
      <w:r>
        <w:rPr>
          <w:i/>
          <w:szCs w:val="24"/>
          <w:lang w:val="it-IT"/>
        </w:rPr>
        <w:t>h</w:t>
      </w:r>
      <w:r w:rsidRPr="00C6365A">
        <w:rPr>
          <w:i/>
          <w:szCs w:val="24"/>
          <w:lang w:val="it-IT"/>
        </w:rPr>
        <w:t>asise</w:t>
      </w:r>
      <w:r>
        <w:rPr>
          <w:szCs w:val="24"/>
          <w:lang w:val="it-IT"/>
        </w:rPr>
        <w:t>?</w:t>
      </w:r>
    </w:p>
    <w:p w:rsidR="00C6365A" w:rsidRPr="00C6365A" w:rsidRDefault="00C6365A" w:rsidP="00C6365A">
      <w:pPr>
        <w:pStyle w:val="ListParagraph"/>
        <w:numPr>
          <w:ilvl w:val="0"/>
          <w:numId w:val="33"/>
        </w:numPr>
        <w:spacing w:after="0"/>
        <w:rPr>
          <w:b/>
          <w:szCs w:val="24"/>
          <w:lang w:val="it-IT"/>
        </w:rPr>
      </w:pPr>
      <w:r>
        <w:rPr>
          <w:szCs w:val="24"/>
          <w:lang w:val="it-IT"/>
        </w:rPr>
        <w:t>Bagaimana menerapkan</w:t>
      </w:r>
      <w:r>
        <w:rPr>
          <w:szCs w:val="24"/>
          <w:lang w:val="it-IT"/>
        </w:rPr>
        <w:t xml:space="preserve"> alforitme untuk</w:t>
      </w:r>
      <w:r>
        <w:rPr>
          <w:szCs w:val="24"/>
          <w:lang w:val="it-IT"/>
        </w:rPr>
        <w:t xml:space="preserve"> fungsi </w:t>
      </w:r>
      <w:r>
        <w:rPr>
          <w:szCs w:val="24"/>
          <w:lang w:val="it-IT"/>
        </w:rPr>
        <w:t xml:space="preserve"> tersebut? </w:t>
      </w:r>
    </w:p>
    <w:p w:rsidR="00C6365A" w:rsidRDefault="00C6365A" w:rsidP="00C6365A">
      <w:pPr>
        <w:spacing w:after="0"/>
        <w:ind w:left="360"/>
        <w:rPr>
          <w:szCs w:val="24"/>
          <w:lang w:val="it-IT"/>
        </w:rPr>
      </w:pPr>
      <w:r w:rsidRPr="00001004">
        <w:rPr>
          <w:szCs w:val="24"/>
          <w:lang w:val="it-IT"/>
        </w:rPr>
        <w:t>Proses</w:t>
      </w:r>
      <w:r>
        <w:rPr>
          <w:szCs w:val="24"/>
          <w:lang w:val="it-IT"/>
        </w:rPr>
        <w:t xml:space="preserve"> preparasi data selanjutnya adalah menetapkan data training dan data testing untuk input bagi algoritme pembelajaran k-NN. Untuk tujuan menilai performansi model nantinya, maka diperlukan. pembagaian data menjad data training dan data testing. Data training digunakan untuk proses pembelajaran, sementara data testing digunakan untuk mengevaluasi hasil dari proses pembelajaran dari data training tersebut. Pada paraktiknya pembagian data haruslah disjoint dengan ukuran umum pada data yang relatif cukup besar adalah 2/3 untuk training set, dan 1/3 untuk testing set. Namun untuk data yang ukurannya relatif kecil dapat digunakan metode </w:t>
      </w:r>
      <w:r w:rsidRPr="00F73734">
        <w:rPr>
          <w:i/>
          <w:szCs w:val="24"/>
          <w:lang w:val="it-IT"/>
        </w:rPr>
        <w:t>k-fold cross validation</w:t>
      </w:r>
      <w:r>
        <w:rPr>
          <w:szCs w:val="24"/>
          <w:lang w:val="it-IT"/>
        </w:rPr>
        <w:t xml:space="preserve"> (sudah diberikan pada pertemuan sebelumnya) untuk analisis performansi model.  </w:t>
      </w:r>
    </w:p>
    <w:p w:rsidR="00C6365A" w:rsidRPr="00F73734" w:rsidRDefault="00C6365A" w:rsidP="00C6365A">
      <w:pPr>
        <w:pStyle w:val="ListParagraph"/>
        <w:spacing w:after="0"/>
        <w:ind w:left="360"/>
        <w:rPr>
          <w:szCs w:val="24"/>
          <w:lang w:val="it-IT"/>
        </w:rPr>
      </w:pPr>
      <w:r>
        <w:rPr>
          <w:szCs w:val="24"/>
          <w:lang w:val="it-IT"/>
        </w:rPr>
        <w:t>Lakukan pembagian data (spliting data)  untuk data IRIS denngan perbandingan data adalah 0.67 untuk training set, dan 0.33 untuk testing set.</w:t>
      </w:r>
    </w:p>
    <w:p w:rsidR="00C6365A" w:rsidRDefault="00C6365A" w:rsidP="00C6365A">
      <w:pPr>
        <w:spacing w:after="0"/>
        <w:rPr>
          <w:rFonts w:ascii="Courier New" w:hAnsi="Courier New" w:cs="Courier New"/>
          <w:szCs w:val="24"/>
          <w:lang w:val="it-IT"/>
        </w:rPr>
      </w:pPr>
      <w:r w:rsidRPr="00C35EC0">
        <w:rPr>
          <w:rFonts w:ascii="Courier New" w:hAnsi="Courier New" w:cs="Courier New"/>
          <w:szCs w:val="24"/>
          <w:lang w:val="it-IT"/>
        </w:rPr>
        <w:t xml:space="preserve">&gt; </w:t>
      </w:r>
      <w:r>
        <w:rPr>
          <w:rFonts w:ascii="Courier New" w:hAnsi="Courier New" w:cs="Courier New"/>
          <w:szCs w:val="24"/>
          <w:lang w:val="it-IT"/>
        </w:rPr>
        <w:t>set.seed(1234)</w:t>
      </w:r>
    </w:p>
    <w:p w:rsidR="00C6365A" w:rsidRPr="00C35EC0" w:rsidRDefault="00C6365A" w:rsidP="00C6365A">
      <w:pPr>
        <w:spacing w:after="0"/>
        <w:ind w:left="360"/>
        <w:rPr>
          <w:szCs w:val="24"/>
          <w:lang w:val="it-IT"/>
        </w:rPr>
      </w:pPr>
      <w:r w:rsidRPr="00C35EC0">
        <w:rPr>
          <w:szCs w:val="24"/>
          <w:lang w:val="it-IT"/>
        </w:rPr>
        <w:t>Merupakan sebuah bilangan dari random number generator, untuk bisa mendapatkan skuens yang sama dari random number generator</w:t>
      </w:r>
    </w:p>
    <w:p w:rsidR="00C6365A" w:rsidRDefault="00C6365A" w:rsidP="00C6365A">
      <w:pPr>
        <w:spacing w:after="0"/>
        <w:rPr>
          <w:rFonts w:ascii="Courier New" w:hAnsi="Courier New" w:cs="Courier New"/>
          <w:sz w:val="22"/>
          <w:szCs w:val="22"/>
          <w:lang w:val="it-IT"/>
        </w:rPr>
      </w:pPr>
      <w:r>
        <w:rPr>
          <w:rFonts w:ascii="Courier New" w:hAnsi="Courier New" w:cs="Courier New"/>
          <w:szCs w:val="24"/>
          <w:lang w:val="it-IT"/>
        </w:rPr>
        <w:lastRenderedPageBreak/>
        <w:t xml:space="preserve">&gt; </w:t>
      </w:r>
      <w:r w:rsidRPr="00C35EC0">
        <w:rPr>
          <w:rFonts w:ascii="Courier New" w:hAnsi="Courier New" w:cs="Courier New"/>
          <w:sz w:val="22"/>
          <w:szCs w:val="22"/>
          <w:lang w:val="it-IT"/>
        </w:rPr>
        <w:t>ind&lt;-sample(2, nrow(iris), replace = TRUE, prob=c(0.67,0.33))</w:t>
      </w:r>
    </w:p>
    <w:p w:rsidR="00C6365A" w:rsidRDefault="00C6365A" w:rsidP="00C6365A">
      <w:pPr>
        <w:spacing w:after="0"/>
        <w:rPr>
          <w:rFonts w:ascii="Courier New" w:hAnsi="Courier New" w:cs="Courier New"/>
          <w:sz w:val="22"/>
          <w:szCs w:val="22"/>
          <w:lang w:val="it-IT"/>
        </w:rPr>
      </w:pPr>
      <w:r>
        <w:rPr>
          <w:rFonts w:ascii="Courier New" w:hAnsi="Courier New" w:cs="Courier New"/>
          <w:sz w:val="22"/>
          <w:szCs w:val="22"/>
          <w:lang w:val="it-IT"/>
        </w:rPr>
        <w:t>&gt; iris.trainset &lt;- iris[ind==1,(1:4)]</w:t>
      </w:r>
    </w:p>
    <w:p w:rsidR="00C6365A" w:rsidRDefault="00C6365A" w:rsidP="00C6365A">
      <w:pPr>
        <w:spacing w:after="0"/>
        <w:rPr>
          <w:rFonts w:ascii="Courier New" w:hAnsi="Courier New" w:cs="Courier New"/>
          <w:sz w:val="22"/>
          <w:szCs w:val="22"/>
          <w:lang w:val="it-IT"/>
        </w:rPr>
      </w:pPr>
      <w:r>
        <w:rPr>
          <w:rFonts w:ascii="Courier New" w:hAnsi="Courier New" w:cs="Courier New"/>
          <w:sz w:val="22"/>
          <w:szCs w:val="22"/>
          <w:lang w:val="it-IT"/>
        </w:rPr>
        <w:t>&gt; iris.testset &lt;- iris[ind!=1,(1:4)]</w:t>
      </w:r>
    </w:p>
    <w:p w:rsidR="00C6365A" w:rsidRDefault="00C6365A" w:rsidP="00C6365A">
      <w:pPr>
        <w:spacing w:after="0"/>
        <w:rPr>
          <w:rFonts w:ascii="Courier New" w:hAnsi="Courier New" w:cs="Courier New"/>
          <w:sz w:val="22"/>
          <w:szCs w:val="22"/>
          <w:lang w:val="it-IT"/>
        </w:rPr>
      </w:pPr>
      <w:r>
        <w:rPr>
          <w:rFonts w:ascii="Courier New" w:hAnsi="Courier New" w:cs="Courier New"/>
          <w:sz w:val="22"/>
          <w:szCs w:val="22"/>
          <w:lang w:val="it-IT"/>
        </w:rPr>
        <w:t>&gt; iris.trainlabel &lt;- iris[ind==1,5]</w:t>
      </w:r>
    </w:p>
    <w:p w:rsidR="00C6365A" w:rsidRPr="00C6365A" w:rsidRDefault="00C6365A" w:rsidP="00C6365A">
      <w:pPr>
        <w:spacing w:after="0"/>
        <w:rPr>
          <w:rFonts w:ascii="Courier New" w:hAnsi="Courier New" w:cs="Courier New"/>
          <w:szCs w:val="24"/>
          <w:lang w:val="it-IT"/>
        </w:rPr>
      </w:pPr>
      <w:r>
        <w:rPr>
          <w:rFonts w:ascii="Courier New" w:hAnsi="Courier New" w:cs="Courier New"/>
          <w:sz w:val="22"/>
          <w:szCs w:val="22"/>
          <w:lang w:val="it-IT"/>
        </w:rPr>
        <w:t>&gt; iris.testlabel &lt;- iris[ind!=1,5]</w:t>
      </w:r>
    </w:p>
    <w:p w:rsidR="00C6365A" w:rsidRDefault="00C6365A" w:rsidP="00C6365A">
      <w:pPr>
        <w:pStyle w:val="ListParagraph"/>
        <w:numPr>
          <w:ilvl w:val="0"/>
          <w:numId w:val="32"/>
        </w:numPr>
        <w:spacing w:after="0"/>
        <w:ind w:left="360"/>
        <w:rPr>
          <w:b/>
          <w:szCs w:val="24"/>
          <w:lang w:val="it-IT"/>
        </w:rPr>
      </w:pPr>
      <w:r>
        <w:rPr>
          <w:b/>
          <w:szCs w:val="24"/>
          <w:lang w:val="it-IT"/>
        </w:rPr>
        <w:t>Building the Clasifier</w:t>
      </w:r>
    </w:p>
    <w:p w:rsidR="00C6365A" w:rsidRPr="00625999" w:rsidRDefault="00C6365A" w:rsidP="00C6365A">
      <w:pPr>
        <w:pStyle w:val="ListParagraph"/>
        <w:spacing w:after="0"/>
        <w:ind w:left="360"/>
        <w:rPr>
          <w:szCs w:val="24"/>
          <w:lang w:val="it-IT"/>
        </w:rPr>
      </w:pPr>
      <w:r w:rsidRPr="008623C0">
        <w:rPr>
          <w:szCs w:val="24"/>
          <w:lang w:val="it-IT"/>
        </w:rPr>
        <w:t>Setelah</w:t>
      </w:r>
      <w:r>
        <w:rPr>
          <w:szCs w:val="24"/>
          <w:lang w:val="it-IT"/>
        </w:rPr>
        <w:t xml:space="preserve"> langkah preparasi selesai, dan sudah memastikan bahwa data telah dilakukan normalisasi dan spliting dengan proporsi yang sesuai, langkah selanjutnya adalah menerapkan proses pembelajaran terhadap data. Dalam R, untuk algoritme KNN sudah tersedia dalam </w:t>
      </w:r>
      <w:r>
        <w:rPr>
          <w:i/>
          <w:szCs w:val="24"/>
          <w:lang w:val="it-IT"/>
        </w:rPr>
        <w:t xml:space="preserve">package </w:t>
      </w:r>
      <w:r w:rsidRPr="008623C0">
        <w:rPr>
          <w:rFonts w:ascii="Courier New" w:hAnsi="Courier New" w:cs="Courier New"/>
          <w:szCs w:val="24"/>
          <w:lang w:val="it-IT"/>
        </w:rPr>
        <w:t>class</w:t>
      </w:r>
      <w:r>
        <w:rPr>
          <w:b/>
          <w:szCs w:val="24"/>
          <w:lang w:val="it-IT"/>
        </w:rPr>
        <w:t xml:space="preserve">. </w:t>
      </w:r>
      <w:r w:rsidRPr="008623C0">
        <w:rPr>
          <w:szCs w:val="24"/>
          <w:lang w:val="it-IT"/>
        </w:rPr>
        <w:t>Unduh</w:t>
      </w:r>
      <w:r>
        <w:rPr>
          <w:szCs w:val="24"/>
          <w:lang w:val="it-IT"/>
        </w:rPr>
        <w:t xml:space="preserve"> package untuk menerapkan algoritme pembelajaran k-NN.</w:t>
      </w:r>
    </w:p>
    <w:p w:rsidR="00C6365A" w:rsidRPr="009C778D" w:rsidRDefault="00C6365A" w:rsidP="00C6365A">
      <w:pPr>
        <w:pStyle w:val="HTMLPreformatted"/>
        <w:shd w:val="clear" w:color="auto" w:fill="FFFFFF"/>
        <w:spacing w:line="360" w:lineRule="auto"/>
        <w:ind w:firstLine="360"/>
        <w:rPr>
          <w:rFonts w:ascii="Courier New" w:hAnsi="Courier New" w:cs="Courier New"/>
          <w:sz w:val="24"/>
          <w:szCs w:val="24"/>
          <w:lang w:val="en-US" w:eastAsia="en-US"/>
        </w:rPr>
      </w:pPr>
      <w:r w:rsidRPr="009C778D">
        <w:rPr>
          <w:rFonts w:ascii="Courier New" w:hAnsi="Courier New" w:cs="Courier New"/>
          <w:sz w:val="24"/>
          <w:szCs w:val="24"/>
          <w:lang w:val="it-IT"/>
        </w:rPr>
        <w:t xml:space="preserve">&gt; </w:t>
      </w:r>
      <w:r w:rsidRPr="009C778D">
        <w:rPr>
          <w:rFonts w:ascii="Courier New" w:hAnsi="Courier New" w:cs="Courier New"/>
          <w:sz w:val="24"/>
          <w:szCs w:val="24"/>
          <w:lang w:val="en-US" w:eastAsia="en-US"/>
        </w:rPr>
        <w:t>any(grepl("class", installed.packages()))</w:t>
      </w:r>
    </w:p>
    <w:p w:rsidR="00C6365A" w:rsidRDefault="00C6365A" w:rsidP="00C6365A">
      <w:pPr>
        <w:pStyle w:val="ListParagraph"/>
        <w:spacing w:after="0"/>
        <w:ind w:left="360"/>
        <w:rPr>
          <w:rFonts w:ascii="Courier New" w:hAnsi="Courier New" w:cs="Courier New"/>
          <w:szCs w:val="24"/>
          <w:lang w:val="it-IT"/>
        </w:rPr>
      </w:pPr>
      <w:r w:rsidRPr="009C778D">
        <w:rPr>
          <w:rFonts w:ascii="Courier New" w:hAnsi="Courier New" w:cs="Courier New"/>
          <w:szCs w:val="24"/>
          <w:lang w:val="it-IT"/>
        </w:rPr>
        <w:t>&gt; library(class) #install.packages("class")</w:t>
      </w:r>
    </w:p>
    <w:p w:rsidR="00C6365A" w:rsidRPr="009C778D"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&gt; '?' (knn)</w:t>
      </w:r>
    </w:p>
    <w:p w:rsidR="00C6365A" w:rsidRDefault="00C6365A" w:rsidP="00C6365A">
      <w:pPr>
        <w:pStyle w:val="ListParagraph"/>
        <w:spacing w:after="0"/>
        <w:ind w:left="360"/>
        <w:rPr>
          <w:rFonts w:ascii="Courier New" w:hAnsi="Courier New" w:cs="Courier New"/>
          <w:b/>
          <w:szCs w:val="24"/>
          <w:lang w:val="it-IT"/>
        </w:rPr>
      </w:pPr>
      <w:r>
        <w:rPr>
          <w:szCs w:val="24"/>
          <w:lang w:val="it-IT"/>
        </w:rPr>
        <w:t xml:space="preserve">Untuk membangun </w:t>
      </w:r>
      <w:r>
        <w:rPr>
          <w:i/>
          <w:szCs w:val="24"/>
          <w:lang w:val="it-IT"/>
        </w:rPr>
        <w:t xml:space="preserve">classifier </w:t>
      </w:r>
      <w:r>
        <w:rPr>
          <w:szCs w:val="24"/>
          <w:lang w:val="it-IT"/>
        </w:rPr>
        <w:t xml:space="preserve">KNN, </w:t>
      </w:r>
      <w:r w:rsidRPr="009C778D">
        <w:rPr>
          <w:szCs w:val="24"/>
          <w:lang w:val="it-IT"/>
        </w:rPr>
        <w:t>Fungsi yang digunakan adalah</w:t>
      </w:r>
      <w:r>
        <w:rPr>
          <w:rFonts w:ascii="Courier New" w:hAnsi="Courier New" w:cs="Courier New"/>
          <w:szCs w:val="24"/>
          <w:lang w:val="it-IT"/>
        </w:rPr>
        <w:t xml:space="preserve"> </w:t>
      </w:r>
      <w:r w:rsidRPr="009C778D">
        <w:rPr>
          <w:rFonts w:ascii="Courier New" w:hAnsi="Courier New" w:cs="Courier New"/>
          <w:b/>
          <w:szCs w:val="24"/>
          <w:lang w:val="it-IT"/>
        </w:rPr>
        <w:t>knn()</w:t>
      </w:r>
      <w:r>
        <w:rPr>
          <w:rFonts w:ascii="Courier New" w:hAnsi="Courier New" w:cs="Courier New"/>
          <w:b/>
          <w:szCs w:val="24"/>
          <w:lang w:val="it-IT"/>
        </w:rPr>
        <w:t>, dengan argumen berikut:</w:t>
      </w:r>
    </w:p>
    <w:p w:rsidR="00C6365A" w:rsidRDefault="00C6365A" w:rsidP="00C6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urier New" w:hAnsi="Courier New" w:cs="Courier New"/>
          <w:sz w:val="20"/>
        </w:rPr>
      </w:pPr>
      <w:r>
        <w:rPr>
          <w:rFonts w:ascii="Courier New" w:hAnsi="Courier New" w:cs="Courier New"/>
          <w:b/>
          <w:szCs w:val="24"/>
          <w:lang w:val="it-IT"/>
        </w:rPr>
        <w:t xml:space="preserve">&gt; </w:t>
      </w:r>
      <w:r w:rsidRPr="00057A2D">
        <w:rPr>
          <w:rFonts w:ascii="Courier New" w:hAnsi="Courier New" w:cs="Courier New"/>
          <w:sz w:val="22"/>
          <w:szCs w:val="22"/>
        </w:rPr>
        <w:t>iris.pred &lt;- knn(train = iris.trainset, test = iris.testset, cl = iris.trainlabel, k=3)</w:t>
      </w:r>
    </w:p>
    <w:p w:rsidR="00C6365A" w:rsidRPr="0082531C" w:rsidRDefault="00C6365A" w:rsidP="00C6365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b/>
          <w:szCs w:val="24"/>
          <w:lang w:val="it-IT"/>
        </w:rPr>
      </w:pPr>
      <w:r w:rsidRPr="0082531C">
        <w:rPr>
          <w:b/>
          <w:szCs w:val="24"/>
          <w:lang w:val="it-IT"/>
        </w:rPr>
        <w:t>Evaluation your model</w:t>
      </w:r>
    </w:p>
    <w:p w:rsidR="00C6365A" w:rsidRPr="0082531C" w:rsidRDefault="00C6365A" w:rsidP="00C6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szCs w:val="24"/>
        </w:rPr>
      </w:pPr>
      <w:r>
        <w:rPr>
          <w:szCs w:val="24"/>
        </w:rPr>
        <w:t xml:space="preserve">Tahapan </w:t>
      </w:r>
      <w:r w:rsidRPr="0082531C">
        <w:rPr>
          <w:szCs w:val="24"/>
        </w:rPr>
        <w:t>Esensial</w:t>
      </w:r>
      <w:r>
        <w:rPr>
          <w:szCs w:val="24"/>
        </w:rPr>
        <w:t xml:space="preserve"> dalam  algoritme pembelajaran adalah evaluasi/ analisis performansi dari metode pembelajaran/ model. Dengan kata lain, kita ingin menganalisis </w:t>
      </w:r>
      <w:r w:rsidRPr="0082531C">
        <w:rPr>
          <w:i/>
          <w:szCs w:val="24"/>
        </w:rPr>
        <w:t>the</w:t>
      </w:r>
      <w:r>
        <w:rPr>
          <w:i/>
          <w:szCs w:val="24"/>
        </w:rPr>
        <w:t xml:space="preserve"> degree of correctness</w:t>
      </w:r>
      <w:r>
        <w:rPr>
          <w:szCs w:val="24"/>
        </w:rPr>
        <w:t xml:space="preserve"> dari prediksi hasil metode pembelajaran, secara sederhana menggunakan matriks konfusi</w:t>
      </w:r>
    </w:p>
    <w:p w:rsidR="00C6365A"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&gt; table(iris.pred, iris.testlabel)</w:t>
      </w:r>
    </w:p>
    <w:p w:rsidR="00C6365A" w:rsidRDefault="00C6365A" w:rsidP="00C6365A">
      <w:pPr>
        <w:pStyle w:val="ListParagraph"/>
        <w:spacing w:after="0"/>
        <w:ind w:left="360"/>
        <w:rPr>
          <w:rFonts w:ascii="Courier New" w:hAnsi="Courier New" w:cs="Courier New"/>
          <w:szCs w:val="24"/>
          <w:lang w:val="it-IT"/>
        </w:rPr>
      </w:pPr>
      <w:r>
        <w:rPr>
          <w:szCs w:val="24"/>
          <w:lang w:val="it-IT"/>
        </w:rPr>
        <w:t xml:space="preserve">Untuk analisis lebih dalam dalam menampilkan matriks konfusi, dapat menggunakan package </w:t>
      </w:r>
      <w:r>
        <w:rPr>
          <w:rFonts w:ascii="Courier New" w:hAnsi="Courier New" w:cs="Courier New"/>
          <w:szCs w:val="24"/>
          <w:lang w:val="it-IT"/>
        </w:rPr>
        <w:t>gmodels</w:t>
      </w:r>
    </w:p>
    <w:p w:rsidR="00C6365A"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&gt; install.packages("gmodels")</w:t>
      </w:r>
    </w:p>
    <w:p w:rsidR="00C6365A"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&gt; library (gmodels)</w:t>
      </w:r>
    </w:p>
    <w:p w:rsidR="00C6365A" w:rsidRPr="00477472" w:rsidRDefault="00C6365A" w:rsidP="00C6365A">
      <w:pPr>
        <w:pStyle w:val="ListParagraph"/>
        <w:spacing w:after="0"/>
        <w:ind w:left="360"/>
        <w:rPr>
          <w:rFonts w:ascii="Courier New" w:hAnsi="Courier New" w:cs="Courier New"/>
          <w:szCs w:val="24"/>
          <w:lang w:val="it-IT"/>
        </w:rPr>
      </w:pPr>
      <w:r>
        <w:rPr>
          <w:rFonts w:ascii="Courier New" w:hAnsi="Courier New" w:cs="Courier New"/>
          <w:szCs w:val="24"/>
          <w:lang w:val="it-IT"/>
        </w:rPr>
        <w:t xml:space="preserve">&gt; </w:t>
      </w:r>
      <w:r>
        <w:rPr>
          <w:rFonts w:ascii="Courier New" w:hAnsi="Courier New" w:cs="Courier New"/>
          <w:sz w:val="22"/>
          <w:szCs w:val="22"/>
          <w:lang w:val="it-IT"/>
        </w:rPr>
        <w:t>crossT</w:t>
      </w:r>
      <w:r w:rsidRPr="00477472">
        <w:rPr>
          <w:rFonts w:ascii="Courier New" w:hAnsi="Courier New" w:cs="Courier New"/>
          <w:sz w:val="22"/>
          <w:szCs w:val="22"/>
          <w:lang w:val="it-IT"/>
        </w:rPr>
        <w:t>able(x=iris.testlabel, y=iris_pred, prop.chisq=FALSE)</w:t>
      </w:r>
    </w:p>
    <w:p w:rsidR="00C6365A" w:rsidRDefault="00C6365A" w:rsidP="00C6365A">
      <w:pPr>
        <w:pStyle w:val="ListParagraph"/>
        <w:numPr>
          <w:ilvl w:val="0"/>
          <w:numId w:val="33"/>
        </w:numPr>
        <w:spacing w:after="0"/>
        <w:rPr>
          <w:szCs w:val="24"/>
          <w:lang w:val="it-IT"/>
        </w:rPr>
      </w:pPr>
      <w:r w:rsidRPr="0083178A">
        <w:rPr>
          <w:szCs w:val="24"/>
          <w:lang w:val="it-IT"/>
        </w:rPr>
        <w:t>Cobakan untuk k yang berbeda, k=5,7,9,11,13</w:t>
      </w:r>
    </w:p>
    <w:p w:rsidR="00C6365A" w:rsidRPr="00C6365A" w:rsidRDefault="00C6365A" w:rsidP="00C6365A">
      <w:pPr>
        <w:pStyle w:val="ListParagraph"/>
        <w:numPr>
          <w:ilvl w:val="0"/>
          <w:numId w:val="33"/>
        </w:numPr>
        <w:spacing w:after="0"/>
        <w:rPr>
          <w:szCs w:val="24"/>
          <w:lang w:val="it-IT"/>
        </w:rPr>
      </w:pPr>
      <w:r>
        <w:rPr>
          <w:szCs w:val="24"/>
          <w:lang w:val="it-IT"/>
        </w:rPr>
        <w:t>Perlihatkan dengan matriks konfusi untuk nilai k tersebut</w:t>
      </w:r>
    </w:p>
    <w:p w:rsidR="006974E9" w:rsidRDefault="006974E9" w:rsidP="006974E9">
      <w:pPr>
        <w:spacing w:after="0"/>
        <w:rPr>
          <w:rFonts w:ascii="Courier New" w:hAnsi="Courier New" w:cs="Courier New"/>
          <w:szCs w:val="24"/>
          <w:lang w:val="it-IT"/>
        </w:rPr>
      </w:pPr>
    </w:p>
    <w:p w:rsidR="006974E9" w:rsidRDefault="006974E9" w:rsidP="006974E9">
      <w:pPr>
        <w:pStyle w:val="Heading3"/>
        <w:spacing w:before="0" w:after="120" w:line="360" w:lineRule="auto"/>
        <w:ind w:left="144" w:right="144" w:firstLine="720"/>
        <w:rPr>
          <w:lang w:val="sv-SE"/>
        </w:rPr>
      </w:pPr>
      <w:r>
        <w:rPr>
          <w:rFonts w:eastAsia="MS Mincho"/>
          <w:lang w:val="sv-SE" w:eastAsia="ja-JP"/>
        </w:rPr>
        <w:lastRenderedPageBreak/>
        <w:t>LATIHAN</w:t>
      </w:r>
      <w:r w:rsidRPr="000D5096">
        <w:rPr>
          <w:rFonts w:eastAsia="MS Mincho" w:hint="eastAsia"/>
          <w:lang w:val="sv-SE" w:eastAsia="ja-JP"/>
        </w:rPr>
        <w:t xml:space="preserve"> PRAKTIKUM</w:t>
      </w:r>
      <w:r w:rsidR="00E070D6">
        <w:rPr>
          <w:rFonts w:eastAsia="MS Mincho"/>
          <w:lang w:val="sv-SE" w:eastAsia="ja-JP"/>
        </w:rPr>
        <w:t xml:space="preserve"> </w:t>
      </w:r>
    </w:p>
    <w:p w:rsidR="006974E9" w:rsidRDefault="006974E9" w:rsidP="006974E9">
      <w:pPr>
        <w:pStyle w:val="Heading3"/>
        <w:numPr>
          <w:ilvl w:val="0"/>
          <w:numId w:val="0"/>
        </w:numPr>
        <w:pBdr>
          <w:top w:val="none" w:sz="0" w:space="0" w:color="auto"/>
          <w:left w:val="none" w:sz="0" w:space="0" w:color="auto"/>
          <w:bottom w:val="none" w:sz="0" w:space="0" w:color="auto"/>
          <w:right w:val="none" w:sz="0" w:space="0" w:color="auto"/>
        </w:pBdr>
        <w:spacing w:before="0" w:after="0" w:line="360" w:lineRule="auto"/>
        <w:jc w:val="both"/>
        <w:rPr>
          <w:lang w:val="da-DK"/>
        </w:rPr>
      </w:pPr>
      <w:r>
        <w:rPr>
          <w:color w:val="000000" w:themeColor="text1"/>
          <w:lang w:val="en-US" w:eastAsia="id-ID"/>
        </w:rPr>
        <w:t>Ikuti prosedur berikut ini dan buatlah script-r untuk melakukan teknik klasifikasi menggunakan R</w:t>
      </w:r>
    </w:p>
    <w:p w:rsidR="001E1B6B" w:rsidRPr="00C61FCF" w:rsidRDefault="0057784D" w:rsidP="00C61FCF">
      <w:pPr>
        <w:pStyle w:val="ListParagraph"/>
        <w:numPr>
          <w:ilvl w:val="0"/>
          <w:numId w:val="36"/>
        </w:numPr>
        <w:spacing w:after="0"/>
        <w:ind w:left="360"/>
        <w:rPr>
          <w:lang w:val="da-DK"/>
        </w:rPr>
      </w:pPr>
      <w:r w:rsidRPr="0057784D">
        <w:rPr>
          <w:lang w:val="da-DK"/>
        </w:rPr>
        <w:t xml:space="preserve">Lakukan Prosedur klasifikasi K-NN untuk data "Wisconsin Breast Cancer Dataset" yang dapat diunduh di situs </w:t>
      </w:r>
      <w:r w:rsidRPr="0057784D">
        <w:rPr>
          <w:i/>
          <w:lang w:val="da-DK"/>
        </w:rPr>
        <w:t>UC-Irvine Machine Learning Archive</w:t>
      </w:r>
      <w:r w:rsidRPr="0057784D">
        <w:rPr>
          <w:lang w:val="da-DK"/>
        </w:rPr>
        <w:t>. Jumlah sampel dataset adalah 569, sebagian bening dan sebagian tumor.</w:t>
      </w:r>
    </w:p>
    <w:p w:rsidR="002D7933" w:rsidRPr="009831C5" w:rsidRDefault="002D7933" w:rsidP="004E785C">
      <w:pPr>
        <w:pStyle w:val="ListParagraph"/>
        <w:numPr>
          <w:ilvl w:val="0"/>
          <w:numId w:val="36"/>
        </w:numPr>
        <w:tabs>
          <w:tab w:val="left" w:pos="360"/>
        </w:tabs>
        <w:suppressAutoHyphens w:val="0"/>
        <w:spacing w:after="0"/>
        <w:ind w:left="360"/>
        <w:rPr>
          <w:color w:val="000000" w:themeColor="text1"/>
          <w:szCs w:val="24"/>
        </w:rPr>
      </w:pPr>
      <w:r w:rsidRPr="002D7933">
        <w:rPr>
          <w:color w:val="000000" w:themeColor="text1"/>
          <w:szCs w:val="24"/>
        </w:rPr>
        <w:t>Berikan label untuk data frame tersebut berurutan dengan nama: Id, diagnosis, rad_mean, texture_mean, perimeter_mean, area_mean, smoothness_mean, compactness_mean, concavity_mean,points_mean, sym_mean, dimn_mean, rad_se, texture_se, perimeter_se, area_se, smoothness_se, compactness_se, concavity_se, points_se, sym_se, dimn_se, rad_worst, texture_worst, perimeter_</w:t>
      </w:r>
      <w:r w:rsidR="009831C5">
        <w:rPr>
          <w:color w:val="000000" w:themeColor="text1"/>
          <w:szCs w:val="24"/>
        </w:rPr>
        <w:t>worst, area_worst, smoothness_</w:t>
      </w:r>
      <w:r w:rsidRPr="002D7933">
        <w:rPr>
          <w:color w:val="000000" w:themeColor="text1"/>
          <w:szCs w:val="24"/>
        </w:rPr>
        <w:t>worst,</w:t>
      </w:r>
      <w:r w:rsidR="009831C5">
        <w:rPr>
          <w:color w:val="000000" w:themeColor="text1"/>
          <w:szCs w:val="24"/>
        </w:rPr>
        <w:t xml:space="preserve"> compactness_worst, concavity_</w:t>
      </w:r>
      <w:r w:rsidRPr="002D7933">
        <w:rPr>
          <w:color w:val="000000" w:themeColor="text1"/>
          <w:szCs w:val="24"/>
        </w:rPr>
        <w:t>worst, p</w:t>
      </w:r>
      <w:r w:rsidR="009831C5">
        <w:rPr>
          <w:color w:val="000000" w:themeColor="text1"/>
          <w:szCs w:val="24"/>
        </w:rPr>
        <w:t>oints_worst, sym_</w:t>
      </w:r>
      <w:r w:rsidR="00C61FCF">
        <w:rPr>
          <w:color w:val="000000" w:themeColor="text1"/>
          <w:szCs w:val="24"/>
        </w:rPr>
        <w:t>worst, dimn_</w:t>
      </w:r>
      <w:r w:rsidRPr="002D7933">
        <w:rPr>
          <w:color w:val="000000" w:themeColor="text1"/>
          <w:szCs w:val="24"/>
        </w:rPr>
        <w:t>worst</w:t>
      </w:r>
    </w:p>
    <w:p w:rsidR="00F940C0" w:rsidRPr="009831C5" w:rsidRDefault="00F940C0" w:rsidP="009831C5">
      <w:pPr>
        <w:pStyle w:val="ListParagraph"/>
        <w:numPr>
          <w:ilvl w:val="0"/>
          <w:numId w:val="36"/>
        </w:numPr>
        <w:suppressAutoHyphens w:val="0"/>
        <w:spacing w:after="0"/>
        <w:ind w:left="360"/>
        <w:rPr>
          <w:color w:val="000000" w:themeColor="text1"/>
          <w:szCs w:val="24"/>
        </w:rPr>
      </w:pPr>
      <w:r w:rsidRPr="00F940C0">
        <w:rPr>
          <w:color w:val="000000" w:themeColor="text1"/>
          <w:szCs w:val="24"/>
        </w:rPr>
        <w:t>Organisasi Data</w:t>
      </w:r>
      <w:r>
        <w:rPr>
          <w:color w:val="000000" w:themeColor="text1"/>
          <w:szCs w:val="24"/>
        </w:rPr>
        <w:t xml:space="preserve"> dengan lakukan</w:t>
      </w:r>
      <w:r w:rsidRPr="00F940C0">
        <w:rPr>
          <w:color w:val="000000" w:themeColor="text1"/>
          <w:szCs w:val="24"/>
        </w:rPr>
        <w:t xml:space="preserve"> cek jumlah diagnosis, dan</w:t>
      </w:r>
      <w:r>
        <w:rPr>
          <w:color w:val="000000" w:themeColor="text1"/>
          <w:szCs w:val="24"/>
        </w:rPr>
        <w:t xml:space="preserve"> cek untuk data missing value dan ubah diagnosis (B, dan M)  ke dalam bentuk factor</w:t>
      </w:r>
      <w:r w:rsidRPr="00F940C0">
        <w:rPr>
          <w:color w:val="000000" w:themeColor="text1"/>
          <w:szCs w:val="24"/>
        </w:rPr>
        <w:t xml:space="preserve"> </w:t>
      </w:r>
      <w:r>
        <w:rPr>
          <w:color w:val="000000" w:themeColor="text1"/>
          <w:szCs w:val="24"/>
        </w:rPr>
        <w:t xml:space="preserve"> labels ("benign", "malignant")</w:t>
      </w:r>
    </w:p>
    <w:p w:rsidR="00BC588C" w:rsidRPr="009831C5" w:rsidRDefault="001E1B6B" w:rsidP="009831C5">
      <w:pPr>
        <w:pStyle w:val="ListParagraph"/>
        <w:numPr>
          <w:ilvl w:val="0"/>
          <w:numId w:val="36"/>
        </w:numPr>
        <w:suppressAutoHyphens w:val="0"/>
        <w:spacing w:after="0"/>
        <w:ind w:left="360"/>
        <w:rPr>
          <w:color w:val="000000" w:themeColor="text1"/>
          <w:szCs w:val="24"/>
        </w:rPr>
      </w:pPr>
      <w:r>
        <w:rPr>
          <w:color w:val="000000" w:themeColor="text1"/>
          <w:szCs w:val="24"/>
        </w:rPr>
        <w:t>Lakukan Normalisasi terhadap data</w:t>
      </w:r>
      <w:r w:rsidR="00127F80">
        <w:rPr>
          <w:color w:val="000000" w:themeColor="text1"/>
          <w:szCs w:val="24"/>
        </w:rPr>
        <w:t xml:space="preserve"> (tambahkan identitas pasien pada rownames)</w:t>
      </w:r>
    </w:p>
    <w:p w:rsidR="00F26E4D" w:rsidRPr="009831C5" w:rsidRDefault="008A4E25" w:rsidP="009831C5">
      <w:pPr>
        <w:pStyle w:val="ListParagraph"/>
        <w:numPr>
          <w:ilvl w:val="0"/>
          <w:numId w:val="36"/>
        </w:numPr>
        <w:suppressAutoHyphens w:val="0"/>
        <w:spacing w:after="0"/>
        <w:ind w:left="360"/>
        <w:rPr>
          <w:color w:val="000000" w:themeColor="text1"/>
          <w:szCs w:val="24"/>
        </w:rPr>
      </w:pPr>
      <w:r>
        <w:rPr>
          <w:color w:val="000000" w:themeColor="text1"/>
          <w:szCs w:val="24"/>
        </w:rPr>
        <w:t>Lakukan Pembagian Data (Data untuk training dan validasi</w:t>
      </w:r>
      <w:r w:rsidR="00F67B54">
        <w:rPr>
          <w:color w:val="000000" w:themeColor="text1"/>
          <w:szCs w:val="24"/>
        </w:rPr>
        <w:t>) gunakan “sample”</w:t>
      </w:r>
    </w:p>
    <w:p w:rsidR="001F2397" w:rsidRDefault="00F67B54" w:rsidP="004E785C">
      <w:pPr>
        <w:pStyle w:val="ListParagraph"/>
        <w:numPr>
          <w:ilvl w:val="0"/>
          <w:numId w:val="36"/>
        </w:numPr>
        <w:suppressAutoHyphens w:val="0"/>
        <w:spacing w:after="0"/>
        <w:ind w:left="360"/>
        <w:rPr>
          <w:color w:val="000000" w:themeColor="text1"/>
          <w:szCs w:val="24"/>
        </w:rPr>
      </w:pPr>
      <w:r>
        <w:rPr>
          <w:color w:val="000000" w:themeColor="text1"/>
          <w:szCs w:val="24"/>
        </w:rPr>
        <w:t>Lakukan Klasifikasi KNN</w:t>
      </w:r>
      <w:r w:rsidR="001F2397">
        <w:rPr>
          <w:color w:val="000000" w:themeColor="text1"/>
          <w:szCs w:val="24"/>
        </w:rPr>
        <w:t xml:space="preserve"> (Menggunakan Library Class)</w:t>
      </w:r>
    </w:p>
    <w:p w:rsidR="00B14973" w:rsidRPr="009831C5" w:rsidRDefault="00B14973" w:rsidP="004E785C">
      <w:pPr>
        <w:pStyle w:val="ListParagraph"/>
        <w:numPr>
          <w:ilvl w:val="0"/>
          <w:numId w:val="36"/>
        </w:numPr>
        <w:suppressAutoHyphens w:val="0"/>
        <w:spacing w:after="0"/>
        <w:ind w:left="360"/>
        <w:rPr>
          <w:color w:val="000000" w:themeColor="text1"/>
          <w:szCs w:val="24"/>
        </w:rPr>
      </w:pPr>
      <w:r>
        <w:rPr>
          <w:color w:val="000000" w:themeColor="text1"/>
          <w:szCs w:val="24"/>
        </w:rPr>
        <w:t>Analisis Hasil Prediksi</w:t>
      </w:r>
    </w:p>
    <w:p w:rsidR="006974E9" w:rsidRDefault="00B14973" w:rsidP="004E785C">
      <w:pPr>
        <w:pStyle w:val="ListParagraph"/>
        <w:numPr>
          <w:ilvl w:val="0"/>
          <w:numId w:val="36"/>
        </w:numPr>
        <w:suppressAutoHyphens w:val="0"/>
        <w:spacing w:after="0"/>
        <w:ind w:left="360"/>
        <w:rPr>
          <w:color w:val="000000" w:themeColor="text1"/>
          <w:szCs w:val="24"/>
        </w:rPr>
      </w:pPr>
      <w:r>
        <w:rPr>
          <w:color w:val="000000" w:themeColor="text1"/>
          <w:szCs w:val="24"/>
        </w:rPr>
        <w:t>Cobakan untuk beberapa nilai k= 3, 7, 11, 31</w:t>
      </w:r>
    </w:p>
    <w:p w:rsidR="00E070D6" w:rsidRPr="00E070D6" w:rsidRDefault="00E070D6" w:rsidP="00E070D6">
      <w:pPr>
        <w:pStyle w:val="ListParagraph"/>
        <w:suppressAutoHyphens w:val="0"/>
        <w:spacing w:after="0"/>
        <w:ind w:left="360"/>
        <w:rPr>
          <w:color w:val="000000" w:themeColor="text1"/>
          <w:szCs w:val="24"/>
        </w:rPr>
      </w:pPr>
    </w:p>
    <w:p w:rsidR="00B2311D" w:rsidRDefault="00B2311D" w:rsidP="004E785C">
      <w:pPr>
        <w:suppressAutoHyphens w:val="0"/>
        <w:spacing w:after="0"/>
        <w:rPr>
          <w:b/>
          <w:bCs/>
          <w:szCs w:val="24"/>
        </w:rPr>
      </w:pPr>
      <w:r>
        <w:rPr>
          <w:b/>
          <w:bCs/>
          <w:szCs w:val="24"/>
        </w:rPr>
        <w:t>Bagaimana kita dapat meningkatkan hasil analisis KNN?</w:t>
      </w:r>
    </w:p>
    <w:p w:rsidR="0083178A" w:rsidRDefault="00B2311D" w:rsidP="004E785C">
      <w:pPr>
        <w:suppressAutoHyphens w:val="0"/>
        <w:spacing w:after="0"/>
        <w:rPr>
          <w:szCs w:val="24"/>
          <w:lang w:val="it-IT"/>
        </w:rPr>
      </w:pPr>
      <w:r>
        <w:rPr>
          <w:szCs w:val="24"/>
          <w:lang w:val="it-IT"/>
        </w:rPr>
        <w:t xml:space="preserve"> 2 Faktor yang dapat menjadi pertimbangan untuk peningkatan hasil analisi adalah: </w:t>
      </w:r>
    </w:p>
    <w:p w:rsidR="00B2311D" w:rsidRPr="00EF650D" w:rsidRDefault="00B2311D" w:rsidP="004E785C">
      <w:pPr>
        <w:numPr>
          <w:ilvl w:val="0"/>
          <w:numId w:val="33"/>
        </w:numPr>
        <w:suppressAutoHyphens w:val="0"/>
        <w:spacing w:after="0"/>
        <w:jc w:val="left"/>
        <w:rPr>
          <w:szCs w:val="24"/>
        </w:rPr>
      </w:pPr>
      <w:r>
        <w:rPr>
          <w:szCs w:val="24"/>
        </w:rPr>
        <w:t>Set Variabel yang optimum untuk menghasilkan penghitungan jarak yang lebih baik</w:t>
      </w:r>
      <w:r w:rsidRPr="00EF650D">
        <w:rPr>
          <w:szCs w:val="24"/>
        </w:rPr>
        <w:t>;</w:t>
      </w:r>
    </w:p>
    <w:p w:rsidR="00B2311D" w:rsidRDefault="00B2311D" w:rsidP="004E785C">
      <w:pPr>
        <w:numPr>
          <w:ilvl w:val="0"/>
          <w:numId w:val="33"/>
        </w:numPr>
        <w:suppressAutoHyphens w:val="0"/>
        <w:spacing w:before="100" w:beforeAutospacing="1" w:after="100" w:afterAutospacing="1"/>
        <w:jc w:val="left"/>
        <w:rPr>
          <w:szCs w:val="24"/>
          <w:lang w:val="it-IT"/>
        </w:rPr>
      </w:pPr>
      <w:r>
        <w:rPr>
          <w:szCs w:val="24"/>
        </w:rPr>
        <w:t xml:space="preserve">Nilai </w:t>
      </w:r>
      <w:r w:rsidRPr="00EF650D">
        <w:rPr>
          <w:szCs w:val="24"/>
        </w:rPr>
        <w:t>k</w:t>
      </w:r>
      <w:r>
        <w:rPr>
          <w:szCs w:val="24"/>
        </w:rPr>
        <w:t xml:space="preserve"> yang optimum</w:t>
      </w:r>
      <w:r w:rsidRPr="00EF650D">
        <w:rPr>
          <w:szCs w:val="24"/>
        </w:rPr>
        <w:t>.</w:t>
      </w:r>
      <w:r>
        <w:rPr>
          <w:szCs w:val="24"/>
          <w:lang w:val="it-IT"/>
        </w:rPr>
        <w:t xml:space="preserve"> </w:t>
      </w:r>
    </w:p>
    <w:p w:rsidR="009831C5" w:rsidRDefault="00B2311D" w:rsidP="004E785C">
      <w:pPr>
        <w:spacing w:after="0"/>
        <w:rPr>
          <w:szCs w:val="24"/>
          <w:lang w:val="it-IT"/>
        </w:rPr>
      </w:pPr>
      <w:r>
        <w:rPr>
          <w:szCs w:val="24"/>
          <w:lang w:val="it-IT"/>
        </w:rPr>
        <w:t xml:space="preserve">Kendala yang ditemukan adalah untuk melihat parameter mana yang memberikan nilai terbaik (klasifikasi yang lebih baik) pada proses pembelajaran dan validasi hasil. </w:t>
      </w:r>
    </w:p>
    <w:p w:rsidR="009831C5" w:rsidRDefault="009831C5" w:rsidP="004E785C">
      <w:pPr>
        <w:spacing w:after="0"/>
        <w:rPr>
          <w:szCs w:val="24"/>
          <w:lang w:val="it-IT"/>
        </w:rPr>
      </w:pPr>
    </w:p>
    <w:p w:rsidR="00E070D6" w:rsidRPr="009831C5" w:rsidRDefault="00E070D6" w:rsidP="004E785C">
      <w:pPr>
        <w:spacing w:after="0"/>
        <w:rPr>
          <w:szCs w:val="24"/>
          <w:lang w:val="it-IT"/>
        </w:rPr>
      </w:pPr>
    </w:p>
    <w:p w:rsidR="00B2311D" w:rsidRPr="00B2311D" w:rsidRDefault="00B2311D" w:rsidP="004E785C">
      <w:pPr>
        <w:spacing w:after="0"/>
        <w:rPr>
          <w:b/>
          <w:szCs w:val="24"/>
          <w:lang w:val="it-IT"/>
        </w:rPr>
      </w:pPr>
      <w:r w:rsidRPr="00B2311D">
        <w:rPr>
          <w:b/>
          <w:szCs w:val="24"/>
          <w:lang w:val="it-IT"/>
        </w:rPr>
        <w:lastRenderedPageBreak/>
        <w:t>Signifikansi Variabel pada Proses Klasifikasi</w:t>
      </w:r>
    </w:p>
    <w:p w:rsidR="00B2311D" w:rsidRDefault="00B2311D" w:rsidP="004E785C">
      <w:pPr>
        <w:spacing w:after="0"/>
        <w:rPr>
          <w:szCs w:val="24"/>
          <w:lang w:val="it-IT"/>
        </w:rPr>
      </w:pPr>
      <w:r>
        <w:rPr>
          <w:szCs w:val="24"/>
          <w:lang w:val="it-IT"/>
        </w:rPr>
        <w:t>Dalam proses pengenalan pola, fitur yang representatif sangat diperlukan untuk algoritme pembelajaran mengenali pola  pembeda dari suatu objek. Berikut ini adalah studi terkait melihat pengaruh yang signifikan dalam pengenalan pola</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FF"/>
          <w:sz w:val="20"/>
          <w:lang w:val="en-US" w:eastAsia="en-US"/>
        </w:rPr>
        <w:t>names(wbcd.trainset)</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FF"/>
          <w:sz w:val="20"/>
          <w:lang w:val="en-US" w:eastAsia="en-US"/>
        </w:rPr>
        <w:t>lm_1 &lt;- lm(rad_mean ~ wbcd.trainlabel, data = wbcd.trainset)</w:t>
      </w:r>
    </w:p>
    <w:p w:rsidR="00B2311D"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FF"/>
          <w:sz w:val="20"/>
          <w:lang w:val="en-US" w:eastAsia="en-US"/>
        </w:rPr>
        <w:t>summary(lm_1)</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Call:</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lm(formula = rad_mean ~ wbcd.trainlabel, data = wbcd.trainset)</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Residuals:</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     Min       1Q   Median       3Q      Max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-0.30948 -0.06746  0.00181  0.06723  0.50268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Coefficients:</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                         Estimate Std. Error t value Pr(&gt;|t|)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(Intercept)              0.249109   0.007376   33.77   &lt;2e-16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wbcd.trainlabelmalignant 0.248215   0.012376   20.06   &lt;2e-16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Signif. codes:  0 ‘***’ 0.001 ‘**’ 0.01 ‘*’ 0.05 ‘.’ 0.1 ‘ ’ 1</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Residual standard error: 0.1155 on 378 degrees of freedom</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Multiple R-squared:  0.5156,</w:t>
      </w:r>
      <w:r w:rsidRPr="00217644">
        <w:rPr>
          <w:rFonts w:ascii="Lucida Console" w:hAnsi="Lucida Console" w:cs="Courier New"/>
          <w:color w:val="000000"/>
          <w:sz w:val="20"/>
          <w:lang w:val="en-US" w:eastAsia="en-US"/>
        </w:rPr>
        <w:tab/>
        <w:t xml:space="preserve">Adjusted R-squared:  0.5143 </w:t>
      </w:r>
    </w:p>
    <w:p w:rsid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F-statistic: 402.3 on 1 and 378 DF,  p-value: &lt; 2.2e-16</w:t>
      </w:r>
    </w:p>
    <w:p w:rsid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FF"/>
          <w:sz w:val="20"/>
          <w:lang w:val="en-US" w:eastAsia="en-US"/>
        </w:rPr>
        <w:t>names(summary(lm_1))</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17644">
        <w:rPr>
          <w:rFonts w:ascii="Lucida Console" w:hAnsi="Lucida Console" w:cs="Courier New"/>
          <w:color w:val="0000FF"/>
          <w:sz w:val="20"/>
          <w:lang w:val="en-US" w:eastAsia="en-US"/>
        </w:rPr>
        <w:t>summary(lm_1)$fstatistic</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  value   numdf   dendf </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402.281   1.000 378.000</w:t>
      </w:r>
    </w:p>
    <w:p w:rsidR="00217644" w:rsidRDefault="00217644" w:rsidP="004E785C">
      <w:pPr>
        <w:spacing w:after="0"/>
        <w:rPr>
          <w:szCs w:val="24"/>
          <w:lang w:val="it-IT"/>
        </w:rPr>
      </w:pP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17644">
        <w:rPr>
          <w:rFonts w:ascii="Lucida Console" w:hAnsi="Lucida Console" w:cs="Courier New"/>
          <w:color w:val="0000FF"/>
          <w:sz w:val="20"/>
          <w:lang w:val="en-US" w:eastAsia="en-US"/>
        </w:rPr>
        <w:t>##The significance measure we want:</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17644">
        <w:rPr>
          <w:rFonts w:ascii="Lucida Console" w:hAnsi="Lucida Console" w:cs="Courier New"/>
          <w:color w:val="0000FF"/>
          <w:sz w:val="20"/>
          <w:lang w:val="en-US" w:eastAsia="en-US"/>
        </w:rPr>
        <w:t>summary(lm_1)$fstatistic[1]</w:t>
      </w:r>
    </w:p>
    <w:p w:rsidR="00217644" w:rsidRPr="00217644" w:rsidRDefault="00217644"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  value </w:t>
      </w:r>
    </w:p>
    <w:p w:rsidR="00217644" w:rsidRDefault="00217644" w:rsidP="00697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17644">
        <w:rPr>
          <w:rFonts w:ascii="Lucida Console" w:hAnsi="Lucida Console" w:cs="Courier New"/>
          <w:color w:val="000000"/>
          <w:sz w:val="20"/>
          <w:lang w:val="en-US" w:eastAsia="en-US"/>
        </w:rPr>
        <w:t xml:space="preserve">402.281 </w:t>
      </w:r>
    </w:p>
    <w:p w:rsidR="006974E9" w:rsidRPr="006974E9" w:rsidRDefault="006974E9" w:rsidP="006974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63280A" w:rsidRDefault="0063280A" w:rsidP="004E785C">
      <w:pPr>
        <w:spacing w:after="0"/>
        <w:rPr>
          <w:szCs w:val="24"/>
          <w:lang w:val="it-IT"/>
        </w:rPr>
      </w:pPr>
      <w:r>
        <w:rPr>
          <w:szCs w:val="24"/>
          <w:lang w:val="it-IT"/>
        </w:rPr>
        <w:t>Tampilkan untuk semua variabel dengan menggunakan vektor</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t>exp_var_fstat &lt;- as.numeric(rep(NA, times = 30))</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t>names(exp_var_fstat) &lt;- names(wbcd_normalisasi)</w:t>
      </w:r>
    </w:p>
    <w:p w:rsidR="0063280A" w:rsidRDefault="0063280A" w:rsidP="004E785C">
      <w:pPr>
        <w:spacing w:after="0"/>
        <w:rPr>
          <w:szCs w:val="24"/>
          <w:lang w:val="it-IT"/>
        </w:rPr>
      </w:pPr>
    </w:p>
    <w:p w:rsidR="0063280A" w:rsidRDefault="0063280A" w:rsidP="004E785C">
      <w:pPr>
        <w:spacing w:after="0"/>
        <w:rPr>
          <w:szCs w:val="24"/>
          <w:lang w:val="it-IT"/>
        </w:rPr>
      </w:pPr>
      <w:r>
        <w:rPr>
          <w:szCs w:val="24"/>
          <w:lang w:val="it-IT"/>
        </w:rPr>
        <w:t>Selanjutnya tampilkan nilai F-Statistic untuk setiap variabel</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t>exp_var_fstat["rad_mean"] &lt;- summary(lm(rad_mean ~ wbcd.trainlabel, data = wbcd.trainset))$fstatistic[1]</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lastRenderedPageBreak/>
        <w:t>exp_var_fstat["texture_mean"] &lt;- summary(lm(texture_mean ~ wbcd.trainlabel, data = wbcd.trainset))$fstatistic[1]</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t>exp_var_fstat["perimeter_mean"] &lt;- summary(lm(perimeter_mean ~ wbcd.trainlabel, data = wbcd.trainset))$fstatistic[1]</w:t>
      </w:r>
    </w:p>
    <w:p w:rsidR="0063280A" w:rsidRPr="0063280A" w:rsidRDefault="0063280A"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63280A">
        <w:rPr>
          <w:rFonts w:ascii="Lucida Console" w:hAnsi="Lucida Console" w:cs="Courier New"/>
          <w:color w:val="0000FF"/>
          <w:sz w:val="20"/>
          <w:lang w:val="en-US" w:eastAsia="en-US"/>
        </w:rPr>
        <w:t>exp_var_fstat</w:t>
      </w:r>
      <w:r w:rsidR="00BE54C1">
        <w:rPr>
          <w:rFonts w:ascii="Lucida Console" w:hAnsi="Lucida Console" w:cs="Courier New"/>
          <w:color w:val="0000FF"/>
          <w:sz w:val="20"/>
          <w:lang w:val="en-US" w:eastAsia="en-US"/>
        </w:rPr>
        <w:t>.</w:t>
      </w:r>
    </w:p>
    <w:p w:rsidR="0063280A" w:rsidRDefault="0063280A" w:rsidP="004E785C">
      <w:pPr>
        <w:spacing w:after="0"/>
        <w:rPr>
          <w:rFonts w:ascii="Courier New" w:hAnsi="Courier New" w:cs="Courier New"/>
          <w:szCs w:val="24"/>
          <w:lang w:val="it-IT"/>
        </w:rPr>
      </w:pPr>
    </w:p>
    <w:p w:rsidR="00094C09" w:rsidRPr="00094C09" w:rsidRDefault="00094C09"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Cs w:val="24"/>
          <w:lang w:val="en-US" w:eastAsia="en-US"/>
        </w:rPr>
      </w:pPr>
      <w:r w:rsidRPr="00094C09">
        <w:rPr>
          <w:b/>
          <w:bCs/>
          <w:szCs w:val="24"/>
        </w:rPr>
        <w:t>About significance of the variables</w:t>
      </w:r>
    </w:p>
    <w:p w:rsidR="00094C09" w:rsidRPr="00094C09" w:rsidRDefault="00094C09"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094C09">
        <w:rPr>
          <w:rFonts w:ascii="Lucida Console" w:hAnsi="Lucida Console" w:cs="Courier New"/>
          <w:color w:val="0000FF"/>
          <w:sz w:val="20"/>
          <w:lang w:val="en-US" w:eastAsia="en-US"/>
        </w:rPr>
        <w:t>most_sig_stats &lt;- sort(exp_var_fstat, decreasing = T)</w:t>
      </w:r>
    </w:p>
    <w:p w:rsidR="00094C09" w:rsidRPr="00094C09" w:rsidRDefault="00094C09"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094C09">
        <w:rPr>
          <w:rFonts w:ascii="Lucida Console" w:hAnsi="Lucida Console" w:cs="Courier New"/>
          <w:color w:val="0000FF"/>
          <w:sz w:val="20"/>
          <w:lang w:val="en-US" w:eastAsia="en-US"/>
        </w:rPr>
        <w:t>names(most_sig_stats) &lt;- exp_vars</w:t>
      </w:r>
    </w:p>
    <w:p w:rsidR="00094C09" w:rsidRPr="00094C09" w:rsidRDefault="00094C09"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Pr>
          <w:rFonts w:ascii="Lucida Console" w:hAnsi="Lucida Console" w:cs="Courier New"/>
          <w:color w:val="0000FF"/>
          <w:sz w:val="20"/>
          <w:lang w:val="en-US" w:eastAsia="en-US"/>
        </w:rPr>
        <w:t>most_sig_stats[1:10</w:t>
      </w:r>
      <w:r w:rsidRPr="00094C09">
        <w:rPr>
          <w:rFonts w:ascii="Lucida Console" w:hAnsi="Lucida Console" w:cs="Courier New"/>
          <w:color w:val="0000FF"/>
          <w:sz w:val="20"/>
          <w:lang w:val="en-US" w:eastAsia="en-US"/>
        </w:rPr>
        <w:t>]</w:t>
      </w:r>
    </w:p>
    <w:p w:rsidR="00094C09" w:rsidRDefault="00094C09"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Pr>
          <w:rFonts w:ascii="Lucida Console" w:hAnsi="Lucida Console" w:cs="Courier New"/>
          <w:color w:val="0000FF"/>
          <w:sz w:val="20"/>
          <w:lang w:val="en-US" w:eastAsia="en-US"/>
        </w:rPr>
        <w:t>most_sig_stats[25:30</w:t>
      </w:r>
      <w:r w:rsidRPr="00094C09">
        <w:rPr>
          <w:rFonts w:ascii="Lucida Console" w:hAnsi="Lucida Console" w:cs="Courier New"/>
          <w:color w:val="0000FF"/>
          <w:sz w:val="20"/>
          <w:lang w:val="en-US" w:eastAsia="en-US"/>
        </w:rPr>
        <w:t>]</w:t>
      </w:r>
    </w:p>
    <w:p w:rsidR="0010457C" w:rsidRDefault="0010457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p>
    <w:p w:rsidR="00127F80" w:rsidRPr="009831C5" w:rsidRDefault="00995F13"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995F13">
        <w:rPr>
          <w:rFonts w:ascii="Lucida Console" w:hAnsi="Lucida Console" w:cs="Courier New"/>
          <w:color w:val="0000FF"/>
          <w:sz w:val="20"/>
          <w:lang w:val="en-US" w:eastAsia="en-US"/>
        </w:rPr>
        <w:t>wbcd_train_ord &lt;- wbcd.trainset[, names(most_sig_stats)]</w:t>
      </w:r>
    </w:p>
    <w:p w:rsidR="00995F13" w:rsidRDefault="0014721D" w:rsidP="004E785C">
      <w:pPr>
        <w:spacing w:before="100" w:beforeAutospacing="1" w:after="100" w:afterAutospacing="1"/>
        <w:jc w:val="left"/>
        <w:rPr>
          <w:szCs w:val="24"/>
        </w:rPr>
      </w:pPr>
      <w:r>
        <w:rPr>
          <w:szCs w:val="24"/>
        </w:rPr>
        <w:t xml:space="preserve">Dari hasil tersebut telah memberi pandangan, 5 variabel terakhir tidak terlalu signikan. Menambahkan variable tersebut di dalam list fitur model hanya dapat menambahkan varian. Untuk mempersiapkan pembelajaran KNN dengan beberapa variable, </w:t>
      </w:r>
      <w:r>
        <w:rPr>
          <w:i/>
          <w:szCs w:val="24"/>
        </w:rPr>
        <w:t>reorder</w:t>
      </w:r>
      <w:r>
        <w:rPr>
          <w:szCs w:val="24"/>
        </w:rPr>
        <w:t xml:space="preserve"> variabel pada training set sesuai nilai signifikansinya. Langkah selanjutnya untuk menghasilkan berapa banyak variabel yang memberikan nilai terbaik (best fit), dapat menggunakan salah satu versi dari cross validation.</w:t>
      </w:r>
    </w:p>
    <w:p w:rsidR="00F20594" w:rsidRPr="00F20594" w:rsidRDefault="004E785C" w:rsidP="009831C5">
      <w:pPr>
        <w:spacing w:before="100" w:beforeAutospacing="1" w:after="100" w:afterAutospacing="1"/>
        <w:jc w:val="left"/>
        <w:rPr>
          <w:b/>
          <w:bCs/>
          <w:szCs w:val="24"/>
        </w:rPr>
      </w:pPr>
      <w:r>
        <w:rPr>
          <w:b/>
          <w:bCs/>
          <w:szCs w:val="24"/>
        </w:rPr>
        <w:t>Menemukan nilai optimal untuk kombinasi fitur dan Parameter  k-NN</w:t>
      </w:r>
    </w:p>
    <w:p w:rsidR="00F20594" w:rsidRPr="004E785C" w:rsidRDefault="00F20594" w:rsidP="004E785C">
      <w:pPr>
        <w:spacing w:before="100" w:beforeAutospacing="1" w:after="100" w:afterAutospacing="1"/>
        <w:jc w:val="left"/>
        <w:outlineLvl w:val="2"/>
        <w:rPr>
          <w:b/>
          <w:bCs/>
          <w:szCs w:val="24"/>
        </w:rPr>
      </w:pPr>
      <w:r w:rsidRPr="004E785C">
        <w:rPr>
          <w:b/>
          <w:bCs/>
          <w:szCs w:val="24"/>
        </w:rPr>
        <w:t>Eksekusi hasil tes dengan loops</w:t>
      </w:r>
    </w:p>
    <w:p w:rsidR="00F20594" w:rsidRPr="00EF650D" w:rsidRDefault="00F20594" w:rsidP="004E785C">
      <w:pPr>
        <w:spacing w:after="0"/>
        <w:jc w:val="left"/>
        <w:rPr>
          <w:szCs w:val="24"/>
        </w:rPr>
      </w:pPr>
      <w:r>
        <w:rPr>
          <w:szCs w:val="24"/>
        </w:rPr>
        <w:t>Buat sejumlah</w:t>
      </w:r>
      <w:r w:rsidRPr="00EF650D">
        <w:rPr>
          <w:szCs w:val="24"/>
        </w:rPr>
        <w:t xml:space="preserve"> nest </w:t>
      </w:r>
      <w:r>
        <w:rPr>
          <w:szCs w:val="24"/>
        </w:rPr>
        <w:t>dari</w:t>
      </w:r>
      <w:r w:rsidRPr="00EF650D">
        <w:rPr>
          <w:szCs w:val="24"/>
        </w:rPr>
        <w:t xml:space="preserve"> </w:t>
      </w:r>
      <w:r w:rsidRPr="00EF650D">
        <w:rPr>
          <w:rFonts w:ascii="Courier New" w:hAnsi="Courier New" w:cs="Courier New"/>
          <w:sz w:val="20"/>
        </w:rPr>
        <w:t>for</w:t>
      </w:r>
      <w:r w:rsidRPr="00EF650D">
        <w:rPr>
          <w:szCs w:val="24"/>
        </w:rPr>
        <w:t xml:space="preserve"> loops</w:t>
      </w:r>
      <w:r>
        <w:rPr>
          <w:szCs w:val="24"/>
        </w:rPr>
        <w:t xml:space="preserve"> untuk mengkalkulasi errors dari semua training set dan pilihan model parameter. Yang terpenting perlu diingat adalah:</w:t>
      </w:r>
    </w:p>
    <w:p w:rsidR="00F20594" w:rsidRPr="00EF650D" w:rsidRDefault="00F20594" w:rsidP="004E785C">
      <w:pPr>
        <w:numPr>
          <w:ilvl w:val="0"/>
          <w:numId w:val="38"/>
        </w:numPr>
        <w:tabs>
          <w:tab w:val="clear" w:pos="720"/>
        </w:tabs>
        <w:suppressAutoHyphens w:val="0"/>
        <w:spacing w:after="0"/>
        <w:ind w:left="360"/>
        <w:jc w:val="left"/>
        <w:rPr>
          <w:szCs w:val="24"/>
        </w:rPr>
      </w:pPr>
      <w:r>
        <w:rPr>
          <w:szCs w:val="24"/>
        </w:rPr>
        <w:t>Kita harus menyimpan error dan mengasosiasikanya dengan parameter ka dan menghitung erorrnya secara bersamaan. Menyimpannya dalam bentuk data frame memungkinkan untuk menhanalisis signifikansi dan ploting</w:t>
      </w:r>
    </w:p>
    <w:p w:rsidR="00E167D1" w:rsidRPr="00995F13" w:rsidRDefault="00E167D1" w:rsidP="004E785C">
      <w:pPr>
        <w:numPr>
          <w:ilvl w:val="0"/>
          <w:numId w:val="38"/>
        </w:numPr>
        <w:tabs>
          <w:tab w:val="clear" w:pos="720"/>
        </w:tabs>
        <w:suppressAutoHyphens w:val="0"/>
        <w:spacing w:after="0"/>
        <w:ind w:left="360"/>
        <w:jc w:val="left"/>
        <w:rPr>
          <w:szCs w:val="24"/>
        </w:rPr>
      </w:pPr>
      <w:r>
        <w:rPr>
          <w:szCs w:val="24"/>
        </w:rPr>
        <w:t xml:space="preserve">Kita harus menambahkan setiap entries ke data frame didalam nested loop untuk setiap iterasi. </w:t>
      </w:r>
    </w:p>
    <w:p w:rsidR="00E167D1" w:rsidRDefault="00E167D1"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szCs w:val="24"/>
        </w:rPr>
      </w:pPr>
      <w:r>
        <w:rPr>
          <w:szCs w:val="24"/>
        </w:rPr>
        <w:t>Berikut adalah sebuah fungsi baru untuk menghitung error KNN dengan setiap pilihan parameter. Contoh MC Split, n=5, k=7.</w:t>
      </w:r>
    </w:p>
    <w:p w:rsidR="00E167D1" w:rsidRDefault="00E167D1"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szCs w:val="24"/>
        </w:rPr>
      </w:pPr>
    </w:p>
    <w:p w:rsidR="002F292C" w:rsidRDefault="002F292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F292C">
        <w:rPr>
          <w:rFonts w:ascii="Lucida Console" w:hAnsi="Lucida Console" w:cs="Courier New"/>
          <w:color w:val="0000FF"/>
          <w:sz w:val="20"/>
          <w:lang w:val="en-US" w:eastAsia="en-US"/>
        </w:rPr>
        <w:t>knn_test &lt;- knn(train = wbcd_train_ord[1:250, 1:5], test = wbcd_train_ord[251:380, 1:5], cl=wbcd.trainlabel[1:250], k = 7)</w:t>
      </w:r>
    </w:p>
    <w:p w:rsidR="002F292C" w:rsidRPr="002F292C" w:rsidRDefault="002F292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F292C">
        <w:rPr>
          <w:rFonts w:ascii="Lucida Console" w:hAnsi="Lucida Console" w:cs="Courier New"/>
          <w:color w:val="0000FF"/>
          <w:sz w:val="20"/>
          <w:lang w:val="en-US" w:eastAsia="en-US"/>
        </w:rPr>
        <w:lastRenderedPageBreak/>
        <w:t>tbl_test &lt;- table(knn_test, wbcd.trainlabel[251:380])</w:t>
      </w:r>
    </w:p>
    <w:p w:rsidR="002F292C" w:rsidRPr="002F292C" w:rsidRDefault="002F292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r w:rsidRPr="002F292C">
        <w:rPr>
          <w:rFonts w:ascii="Lucida Console" w:hAnsi="Lucida Console" w:cs="Courier New"/>
          <w:color w:val="0000FF"/>
          <w:sz w:val="20"/>
          <w:lang w:val="en-US" w:eastAsia="en-US"/>
        </w:rPr>
        <w:t>tbl_test</w:t>
      </w:r>
    </w:p>
    <w:p w:rsidR="002F292C" w:rsidRDefault="002F292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F292C">
        <w:rPr>
          <w:rFonts w:ascii="Lucida Console" w:hAnsi="Lucida Console" w:cs="Courier New"/>
          <w:color w:val="0000FF"/>
          <w:sz w:val="20"/>
          <w:lang w:val="en-US" w:eastAsia="en-US"/>
        </w:rPr>
        <w:t>err_rate &lt;- (tbl_test[1, 2] + tbl_test[2, 1])/length(knn_test)</w:t>
      </w:r>
    </w:p>
    <w:p w:rsidR="002F292C" w:rsidRDefault="002F292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FF"/>
          <w:sz w:val="20"/>
          <w:lang w:val="en-US" w:eastAsia="en-US"/>
        </w:rPr>
      </w:pPr>
      <w:r w:rsidRPr="002F292C">
        <w:rPr>
          <w:rFonts w:ascii="Lucida Console" w:hAnsi="Lucida Console" w:cs="Courier New"/>
          <w:color w:val="0000FF"/>
          <w:sz w:val="20"/>
          <w:lang w:val="en-US" w:eastAsia="en-US"/>
        </w:rPr>
        <w:t>err_rate</w:t>
      </w:r>
    </w:p>
    <w:p w:rsidR="004E785C" w:rsidRPr="002F292C" w:rsidRDefault="004E785C" w:rsidP="004E7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Lucida Console" w:hAnsi="Lucida Console" w:cs="Courier New"/>
          <w:color w:val="000000"/>
          <w:sz w:val="20"/>
          <w:lang w:val="en-US" w:eastAsia="en-US"/>
        </w:rPr>
      </w:pPr>
    </w:p>
    <w:p w:rsidR="00761820" w:rsidRDefault="00E070D6" w:rsidP="004E785C">
      <w:pPr>
        <w:pStyle w:val="Heading3"/>
        <w:spacing w:before="0" w:after="120" w:line="360" w:lineRule="auto"/>
        <w:ind w:left="144" w:right="144" w:firstLine="720"/>
        <w:rPr>
          <w:lang w:val="sv-SE"/>
        </w:rPr>
      </w:pPr>
      <w:r>
        <w:rPr>
          <w:rFonts w:eastAsia="MS Mincho"/>
          <w:lang w:val="sv-SE" w:eastAsia="ja-JP"/>
        </w:rPr>
        <w:t>TUGAS</w:t>
      </w:r>
      <w:r w:rsidR="00761820" w:rsidRPr="000D5096">
        <w:rPr>
          <w:rFonts w:eastAsia="MS Mincho" w:hint="eastAsia"/>
          <w:lang w:val="sv-SE" w:eastAsia="ja-JP"/>
        </w:rPr>
        <w:t xml:space="preserve"> PRAKTIKUM</w:t>
      </w:r>
      <w:r>
        <w:rPr>
          <w:rFonts w:eastAsia="MS Mincho"/>
          <w:lang w:val="sv-SE" w:eastAsia="ja-JP"/>
        </w:rPr>
        <w:t xml:space="preserve"> </w:t>
      </w:r>
    </w:p>
    <w:p w:rsidR="00094C09" w:rsidRDefault="00CE2059" w:rsidP="004E785C">
      <w:pPr>
        <w:spacing w:after="0"/>
        <w:jc w:val="left"/>
        <w:rPr>
          <w:b/>
          <w:color w:val="000000" w:themeColor="text1"/>
          <w:lang w:val="en-US" w:eastAsia="id-ID"/>
        </w:rPr>
      </w:pPr>
      <w:r>
        <w:rPr>
          <w:b/>
          <w:color w:val="000000" w:themeColor="text1"/>
          <w:lang w:val="en-US" w:eastAsia="id-ID"/>
        </w:rPr>
        <w:t>D</w:t>
      </w:r>
      <w:r w:rsidR="00E070D6">
        <w:rPr>
          <w:b/>
          <w:color w:val="000000" w:themeColor="text1"/>
          <w:lang w:val="en-US" w:eastAsia="id-ID"/>
        </w:rPr>
        <w:t>i LMS</w:t>
      </w:r>
      <w:r>
        <w:rPr>
          <w:b/>
          <w:color w:val="000000" w:themeColor="text1"/>
          <w:lang w:val="en-US" w:eastAsia="id-ID"/>
        </w:rPr>
        <w:t>.</w:t>
      </w:r>
    </w:p>
    <w:p w:rsidR="0029274C" w:rsidRPr="005866F9" w:rsidRDefault="0029274C" w:rsidP="004E785C">
      <w:pPr>
        <w:spacing w:after="0"/>
        <w:jc w:val="left"/>
        <w:rPr>
          <w:b/>
          <w:bCs/>
          <w:szCs w:val="24"/>
        </w:rPr>
      </w:pPr>
    </w:p>
    <w:p w:rsidR="0080299E" w:rsidRDefault="0080299E" w:rsidP="004E785C">
      <w:pPr>
        <w:pStyle w:val="Heading3"/>
        <w:spacing w:before="0" w:after="120" w:line="360" w:lineRule="auto"/>
        <w:ind w:left="144" w:right="144" w:firstLine="720"/>
        <w:rPr>
          <w:lang w:val="en-US"/>
        </w:rPr>
      </w:pPr>
      <w:r>
        <w:rPr>
          <w:lang w:val="en-US"/>
        </w:rPr>
        <w:t>DAFTAR PUSTAKA</w:t>
      </w:r>
    </w:p>
    <w:p w:rsidR="0080299E" w:rsidRDefault="003A6543" w:rsidP="004E785C">
      <w:pPr>
        <w:pStyle w:val="ListParagraph"/>
        <w:numPr>
          <w:ilvl w:val="0"/>
          <w:numId w:val="20"/>
        </w:numPr>
        <w:tabs>
          <w:tab w:val="left" w:pos="1418"/>
          <w:tab w:val="left" w:pos="2127"/>
        </w:tabs>
        <w:ind w:left="499" w:hanging="357"/>
        <w:contextualSpacing w:val="0"/>
        <w:rPr>
          <w:color w:val="000000" w:themeColor="text1"/>
        </w:rPr>
      </w:pPr>
      <w:r w:rsidRPr="003A6543">
        <w:rPr>
          <w:color w:val="000000" w:themeColor="text1"/>
        </w:rPr>
        <w:t>Victor A. Bloomfield</w:t>
      </w:r>
      <w:r w:rsidRPr="003A6543">
        <w:rPr>
          <w:color w:val="000000" w:themeColor="text1"/>
          <w:lang w:val="en-US"/>
        </w:rPr>
        <w:t xml:space="preserve">. </w:t>
      </w:r>
      <w:r w:rsidRPr="003A6543">
        <w:rPr>
          <w:rStyle w:val="a-size-medium"/>
          <w:color w:val="000000" w:themeColor="text1"/>
        </w:rPr>
        <w:t>2014</w:t>
      </w:r>
      <w:r w:rsidRPr="003A6543">
        <w:rPr>
          <w:rStyle w:val="a-size-medium"/>
          <w:color w:val="000000" w:themeColor="text1"/>
          <w:lang w:val="en-US"/>
        </w:rPr>
        <w:t>.</w:t>
      </w:r>
      <w:r w:rsidRPr="003A6543">
        <w:rPr>
          <w:color w:val="000000" w:themeColor="text1"/>
        </w:rPr>
        <w:t xml:space="preserve"> </w:t>
      </w:r>
      <w:r w:rsidRPr="003A6543">
        <w:rPr>
          <w:rStyle w:val="a-size-large"/>
          <w:i/>
          <w:color w:val="000000" w:themeColor="text1"/>
        </w:rPr>
        <w:t>Using R for Numerical Analysis in Science and Engineering</w:t>
      </w:r>
      <w:r w:rsidRPr="003A6543">
        <w:rPr>
          <w:rStyle w:val="a-size-large"/>
          <w:color w:val="000000" w:themeColor="text1"/>
          <w:lang w:val="en-US"/>
        </w:rPr>
        <w:t xml:space="preserve">. </w:t>
      </w:r>
      <w:r w:rsidRPr="003A6543">
        <w:rPr>
          <w:color w:val="000000" w:themeColor="text1"/>
        </w:rPr>
        <w:t>1 edition</w:t>
      </w:r>
      <w:r w:rsidRPr="003A6543">
        <w:rPr>
          <w:color w:val="000000" w:themeColor="text1"/>
          <w:lang w:val="en-US"/>
        </w:rPr>
        <w:t xml:space="preserve">. </w:t>
      </w:r>
      <w:r w:rsidRPr="003A6543">
        <w:rPr>
          <w:color w:val="000000" w:themeColor="text1"/>
        </w:rPr>
        <w:t>Chapman and Hall/CRC</w:t>
      </w:r>
    </w:p>
    <w:p w:rsidR="00253DE8" w:rsidRPr="00A12E45" w:rsidRDefault="00253DE8" w:rsidP="00253DE8">
      <w:pPr>
        <w:pStyle w:val="ListParagraph"/>
        <w:tabs>
          <w:tab w:val="left" w:pos="1418"/>
          <w:tab w:val="left" w:pos="2127"/>
        </w:tabs>
        <w:spacing w:line="240" w:lineRule="auto"/>
        <w:ind w:left="499"/>
        <w:contextualSpacing w:val="0"/>
        <w:rPr>
          <w:color w:val="000000" w:themeColor="text1"/>
        </w:rPr>
      </w:pPr>
    </w:p>
    <w:sectPr w:rsidR="00253DE8" w:rsidRPr="00A12E45" w:rsidSect="006D46E4">
      <w:headerReference w:type="default" r:id="rId8"/>
      <w:footerReference w:type="default" r:id="rId9"/>
      <w:type w:val="continuous"/>
      <w:pgSz w:w="11906" w:h="16838" w:code="9"/>
      <w:pgMar w:top="1639" w:right="1412" w:bottom="1758" w:left="1701" w:header="680" w:footer="68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68B" w:rsidRDefault="0030268B">
      <w:pPr>
        <w:spacing w:after="0" w:line="240" w:lineRule="auto"/>
      </w:pPr>
      <w:r>
        <w:separator/>
      </w:r>
    </w:p>
  </w:endnote>
  <w:endnote w:type="continuationSeparator" w:id="0">
    <w:p w:rsidR="0030268B" w:rsidRDefault="0030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33" w:rsidRPr="00506CF5" w:rsidRDefault="002D7933" w:rsidP="00506CF5">
    <w:pPr>
      <w:tabs>
        <w:tab w:val="center" w:pos="0"/>
        <w:tab w:val="right" w:pos="8504"/>
      </w:tabs>
      <w:suppressAutoHyphens w:val="0"/>
      <w:snapToGrid w:val="0"/>
      <w:spacing w:after="0" w:line="240" w:lineRule="auto"/>
      <w:jc w:val="right"/>
      <w:rPr>
        <w:rFonts w:eastAsia="MS Mincho"/>
        <w:szCs w:val="24"/>
        <w:lang w:val="en-US" w:eastAsia="en-US"/>
      </w:rPr>
    </w:pPr>
    <w:r w:rsidRPr="00506CF5">
      <w:rPr>
        <w:rFonts w:eastAsia="MS Mincho" w:hint="eastAsia"/>
        <w:szCs w:val="24"/>
        <w:lang w:val="en-US" w:eastAsia="ja-JP"/>
      </w:rPr>
      <w:t xml:space="preserve">                                        </w:t>
    </w:r>
    <w:r w:rsidRPr="00506CF5">
      <w:rPr>
        <w:rFonts w:eastAsia="MS Mincho"/>
        <w:szCs w:val="24"/>
        <w:lang w:val="en-US" w:eastAsia="en-US"/>
      </w:rPr>
      <w:fldChar w:fldCharType="begin"/>
    </w:r>
    <w:r w:rsidRPr="00506CF5">
      <w:rPr>
        <w:rFonts w:eastAsia="MS Mincho"/>
        <w:szCs w:val="24"/>
        <w:lang w:val="en-US" w:eastAsia="en-US"/>
      </w:rPr>
      <w:instrText xml:space="preserve"> PAGE   \* MERGEFORMAT </w:instrText>
    </w:r>
    <w:r w:rsidRPr="00506CF5">
      <w:rPr>
        <w:rFonts w:eastAsia="MS Mincho"/>
        <w:szCs w:val="24"/>
        <w:lang w:val="en-US" w:eastAsia="en-US"/>
      </w:rPr>
      <w:fldChar w:fldCharType="separate"/>
    </w:r>
    <w:r w:rsidR="0076637D">
      <w:rPr>
        <w:rFonts w:eastAsia="MS Mincho"/>
        <w:noProof/>
        <w:szCs w:val="24"/>
        <w:lang w:val="en-US" w:eastAsia="en-US"/>
      </w:rPr>
      <w:t>3</w:t>
    </w:r>
    <w:r w:rsidRPr="00506CF5">
      <w:rPr>
        <w:rFonts w:eastAsia="MS Mincho"/>
        <w:noProof/>
        <w:szCs w:val="24"/>
        <w:lang w:val="en-US" w:eastAsia="en-US"/>
      </w:rPr>
      <w:fldChar w:fldCharType="end"/>
    </w:r>
  </w:p>
  <w:p w:rsidR="002D7933" w:rsidRPr="003A6543" w:rsidRDefault="002D7933" w:rsidP="00506CF5">
    <w:pPr>
      <w:tabs>
        <w:tab w:val="center" w:pos="4252"/>
        <w:tab w:val="right" w:pos="8504"/>
      </w:tabs>
      <w:suppressAutoHyphens w:val="0"/>
      <w:snapToGrid w:val="0"/>
      <w:spacing w:after="0" w:line="240" w:lineRule="auto"/>
      <w:jc w:val="left"/>
      <w:rPr>
        <w:rFonts w:eastAsia="MS Mincho"/>
        <w:szCs w:val="24"/>
        <w:lang w:val="en-US" w:eastAsia="ja-JP"/>
      </w:rPr>
    </w:pPr>
    <w:r>
      <w:rPr>
        <w:rFonts w:eastAsia="MS Mincho" w:hint="eastAsia"/>
        <w:szCs w:val="24"/>
        <w:lang w:val="en-US" w:eastAsia="ja-JP"/>
      </w:rPr>
      <w:t>Praktikum ke-</w:t>
    </w:r>
    <w:r w:rsidR="0076637D">
      <w:rPr>
        <w:rFonts w:eastAsia="MS Mincho"/>
        <w:szCs w:val="24"/>
        <w:lang w:val="en-US" w:eastAsia="ja-JP"/>
      </w:rPr>
      <w:t>5 dan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68B" w:rsidRDefault="0030268B">
      <w:pPr>
        <w:spacing w:after="0" w:line="240" w:lineRule="auto"/>
      </w:pPr>
      <w:r>
        <w:separator/>
      </w:r>
    </w:p>
  </w:footnote>
  <w:footnote w:type="continuationSeparator" w:id="0">
    <w:p w:rsidR="0030268B" w:rsidRDefault="00302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933" w:rsidRPr="00506CF5" w:rsidRDefault="002D7933" w:rsidP="00506CF5">
    <w:pPr>
      <w:tabs>
        <w:tab w:val="center" w:pos="4252"/>
        <w:tab w:val="right" w:pos="8504"/>
      </w:tabs>
      <w:suppressAutoHyphens w:val="0"/>
      <w:snapToGrid w:val="0"/>
      <w:spacing w:after="0" w:line="240" w:lineRule="auto"/>
      <w:jc w:val="right"/>
      <w:rPr>
        <w:rFonts w:eastAsia="MS Mincho"/>
        <w:i/>
        <w:sz w:val="20"/>
        <w:lang w:val="en-US" w:eastAsia="ja-JP"/>
      </w:rPr>
    </w:pPr>
    <w:r w:rsidRPr="00506CF5">
      <w:rPr>
        <w:rFonts w:eastAsia="MS Mincho" w:hint="eastAsia"/>
        <w:i/>
        <w:sz w:val="20"/>
        <w:lang w:val="en-US" w:eastAsia="ja-JP"/>
      </w:rPr>
      <w:t xml:space="preserve">Modul Praktikum </w:t>
    </w:r>
    <w:r>
      <w:rPr>
        <w:rFonts w:eastAsia="MS Mincho"/>
        <w:i/>
        <w:sz w:val="20"/>
        <w:lang w:val="en-US" w:eastAsia="ja-JP"/>
      </w:rPr>
      <w:t>Pengenalan Pola</w:t>
    </w:r>
  </w:p>
  <w:p w:rsidR="002D7933" w:rsidRDefault="002D7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864"/>
        </w:tabs>
        <w:ind w:left="864" w:hanging="360"/>
      </w:pPr>
    </w:lvl>
  </w:abstractNum>
  <w:abstractNum w:abstractNumId="2">
    <w:nsid w:val="00000003"/>
    <w:multiLevelType w:val="singleLevel"/>
    <w:tmpl w:val="00000003"/>
    <w:name w:val="WW8Num5"/>
    <w:lvl w:ilvl="0">
      <w:start w:val="1"/>
      <w:numFmt w:val="bullet"/>
      <w:lvlText w:val=""/>
      <w:lvlJc w:val="left"/>
      <w:pPr>
        <w:tabs>
          <w:tab w:val="num" w:pos="504"/>
        </w:tabs>
        <w:ind w:left="504" w:hanging="360"/>
      </w:pPr>
      <w:rPr>
        <w:rFonts w:ascii="Symbol" w:hAnsi="Symbol" w:cs="Symbol"/>
      </w:rPr>
    </w:lvl>
  </w:abstractNum>
  <w:abstractNum w:abstractNumId="3">
    <w:nsid w:val="00000004"/>
    <w:multiLevelType w:val="singleLevel"/>
    <w:tmpl w:val="00000004"/>
    <w:name w:val="WW8Num8"/>
    <w:lvl w:ilvl="0">
      <w:start w:val="1"/>
      <w:numFmt w:val="bullet"/>
      <w:lvlText w:val=""/>
      <w:lvlJc w:val="left"/>
      <w:pPr>
        <w:tabs>
          <w:tab w:val="num" w:pos="1080"/>
        </w:tabs>
        <w:ind w:left="1080" w:hanging="360"/>
      </w:pPr>
      <w:rPr>
        <w:rFonts w:ascii="Symbol" w:hAnsi="Symbol" w:cs="Symbol"/>
      </w:rPr>
    </w:lvl>
  </w:abstractNum>
  <w:abstractNum w:abstractNumId="4">
    <w:nsid w:val="00000005"/>
    <w:multiLevelType w:val="multilevel"/>
    <w:tmpl w:val="3AC29C26"/>
    <w:name w:val="WW8Num9"/>
    <w:lvl w:ilvl="0">
      <w:start w:val="1"/>
      <w:numFmt w:val="decimal"/>
      <w:lvlText w:val="%1."/>
      <w:lvlJc w:val="left"/>
      <w:pPr>
        <w:tabs>
          <w:tab w:val="num" w:pos="864"/>
        </w:tabs>
        <w:ind w:left="864" w:hanging="360"/>
      </w:pPr>
      <w:rPr>
        <w:i w:val="0"/>
      </w:rPr>
    </w:lvl>
    <w:lvl w:ilvl="1">
      <w:start w:val="1"/>
      <w:numFmt w:val="lowerLetter"/>
      <w:lvlText w:val="%2."/>
      <w:lvlJc w:val="left"/>
      <w:pPr>
        <w:ind w:left="1944" w:hanging="360"/>
      </w:pPr>
      <w:rPr>
        <w:rFonts w:hint="default"/>
      </w:rPr>
    </w:lvl>
    <w:lvl w:ilvl="2" w:tentative="1">
      <w:start w:val="1"/>
      <w:numFmt w:val="lowerRoman"/>
      <w:lvlText w:val="%3."/>
      <w:lvlJc w:val="right"/>
      <w:pPr>
        <w:ind w:left="2664" w:hanging="180"/>
      </w:pPr>
    </w:lvl>
    <w:lvl w:ilvl="3" w:tentative="1">
      <w:start w:val="1"/>
      <w:numFmt w:val="decimal"/>
      <w:lvlText w:val="%4."/>
      <w:lvlJc w:val="left"/>
      <w:pPr>
        <w:ind w:left="3384" w:hanging="360"/>
      </w:pPr>
    </w:lvl>
    <w:lvl w:ilvl="4" w:tentative="1">
      <w:start w:val="1"/>
      <w:numFmt w:val="lowerLetter"/>
      <w:lvlText w:val="%5."/>
      <w:lvlJc w:val="left"/>
      <w:pPr>
        <w:ind w:left="4104" w:hanging="360"/>
      </w:pPr>
    </w:lvl>
    <w:lvl w:ilvl="5" w:tentative="1">
      <w:start w:val="1"/>
      <w:numFmt w:val="lowerRoman"/>
      <w:lvlText w:val="%6."/>
      <w:lvlJc w:val="right"/>
      <w:pPr>
        <w:ind w:left="4824" w:hanging="180"/>
      </w:pPr>
    </w:lvl>
    <w:lvl w:ilvl="6" w:tentative="1">
      <w:start w:val="1"/>
      <w:numFmt w:val="decimal"/>
      <w:lvlText w:val="%7."/>
      <w:lvlJc w:val="left"/>
      <w:pPr>
        <w:ind w:left="5544" w:hanging="360"/>
      </w:pPr>
    </w:lvl>
    <w:lvl w:ilvl="7" w:tentative="1">
      <w:start w:val="1"/>
      <w:numFmt w:val="lowerLetter"/>
      <w:lvlText w:val="%8."/>
      <w:lvlJc w:val="left"/>
      <w:pPr>
        <w:ind w:left="6264" w:hanging="360"/>
      </w:pPr>
    </w:lvl>
    <w:lvl w:ilvl="8" w:tentative="1">
      <w:start w:val="1"/>
      <w:numFmt w:val="lowerRoman"/>
      <w:lvlText w:val="%9."/>
      <w:lvlJc w:val="right"/>
      <w:pPr>
        <w:ind w:left="6984" w:hanging="180"/>
      </w:pPr>
    </w:lvl>
  </w:abstractNum>
  <w:abstractNum w:abstractNumId="5">
    <w:nsid w:val="00000006"/>
    <w:multiLevelType w:val="singleLevel"/>
    <w:tmpl w:val="00000006"/>
    <w:name w:val="WW8Num13"/>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14"/>
    <w:lvl w:ilvl="0">
      <w:start w:val="1"/>
      <w:numFmt w:val="decimal"/>
      <w:lvlText w:val="%1."/>
      <w:lvlJc w:val="left"/>
      <w:pPr>
        <w:tabs>
          <w:tab w:val="num" w:pos="864"/>
        </w:tabs>
        <w:ind w:left="864" w:hanging="360"/>
      </w:pPr>
    </w:lvl>
  </w:abstractNum>
  <w:abstractNum w:abstractNumId="7">
    <w:nsid w:val="00000008"/>
    <w:multiLevelType w:val="multilevel"/>
    <w:tmpl w:val="00000008"/>
    <w:name w:val="WW8Num23"/>
    <w:lvl w:ilvl="0">
      <w:start w:val="1"/>
      <w:numFmt w:val="bullet"/>
      <w:lvlText w:val=""/>
      <w:lvlJc w:val="left"/>
      <w:pPr>
        <w:tabs>
          <w:tab w:val="num" w:pos="1224"/>
        </w:tabs>
        <w:ind w:left="1224" w:hanging="360"/>
      </w:pPr>
      <w:rPr>
        <w:rFonts w:ascii="Symbol" w:hAnsi="Symbol" w:cs="Symbol"/>
      </w:rPr>
    </w:lvl>
    <w:lvl w:ilvl="1">
      <w:start w:val="1"/>
      <w:numFmt w:val="lowerLetter"/>
      <w:lvlText w:val="%2."/>
      <w:lvlJc w:val="left"/>
      <w:pPr>
        <w:tabs>
          <w:tab w:val="num" w:pos="1440"/>
        </w:tabs>
        <w:ind w:left="1440" w:hanging="360"/>
      </w:pPr>
      <w:rPr>
        <w:rFonts w:ascii="Times New Roman" w:hAnsi="Times New Roman" w:cs="Times New Roman"/>
        <w:sz w:val="24"/>
        <w:szCs w:val="24"/>
      </w:rPr>
    </w:lvl>
    <w:lvl w:ilvl="2">
      <w:start w:val="1"/>
      <w:numFmt w:val="bullet"/>
      <w:lvlText w:val=""/>
      <w:lvlJc w:val="left"/>
      <w:pPr>
        <w:tabs>
          <w:tab w:val="num" w:pos="2664"/>
        </w:tabs>
        <w:ind w:left="2664" w:hanging="360"/>
      </w:pPr>
      <w:rPr>
        <w:rFonts w:ascii="Wingdings" w:hAnsi="Wingdings" w:cs="Wingdings"/>
      </w:rPr>
    </w:lvl>
    <w:lvl w:ilvl="3">
      <w:start w:val="1"/>
      <w:numFmt w:val="bullet"/>
      <w:lvlText w:val=""/>
      <w:lvlJc w:val="left"/>
      <w:pPr>
        <w:tabs>
          <w:tab w:val="num" w:pos="3384"/>
        </w:tabs>
        <w:ind w:left="3384" w:hanging="360"/>
      </w:pPr>
      <w:rPr>
        <w:rFonts w:ascii="Symbol" w:hAnsi="Symbol" w:cs="Symbol"/>
      </w:rPr>
    </w:lvl>
    <w:lvl w:ilvl="4">
      <w:start w:val="1"/>
      <w:numFmt w:val="bullet"/>
      <w:lvlText w:val="o"/>
      <w:lvlJc w:val="left"/>
      <w:pPr>
        <w:tabs>
          <w:tab w:val="num" w:pos="4104"/>
        </w:tabs>
        <w:ind w:left="4104" w:hanging="360"/>
      </w:pPr>
      <w:rPr>
        <w:rFonts w:ascii="Courier New" w:hAnsi="Courier New" w:cs="Courier New"/>
      </w:rPr>
    </w:lvl>
    <w:lvl w:ilvl="5">
      <w:start w:val="1"/>
      <w:numFmt w:val="bullet"/>
      <w:lvlText w:val=""/>
      <w:lvlJc w:val="left"/>
      <w:pPr>
        <w:tabs>
          <w:tab w:val="num" w:pos="4824"/>
        </w:tabs>
        <w:ind w:left="4824" w:hanging="360"/>
      </w:pPr>
      <w:rPr>
        <w:rFonts w:ascii="Wingdings" w:hAnsi="Wingdings" w:cs="Wingdings"/>
      </w:rPr>
    </w:lvl>
    <w:lvl w:ilvl="6">
      <w:start w:val="1"/>
      <w:numFmt w:val="bullet"/>
      <w:lvlText w:val=""/>
      <w:lvlJc w:val="left"/>
      <w:pPr>
        <w:tabs>
          <w:tab w:val="num" w:pos="5544"/>
        </w:tabs>
        <w:ind w:left="5544" w:hanging="360"/>
      </w:pPr>
      <w:rPr>
        <w:rFonts w:ascii="Symbol" w:hAnsi="Symbol" w:cs="Symbol"/>
      </w:rPr>
    </w:lvl>
    <w:lvl w:ilvl="7">
      <w:start w:val="1"/>
      <w:numFmt w:val="bullet"/>
      <w:lvlText w:val="o"/>
      <w:lvlJc w:val="left"/>
      <w:pPr>
        <w:tabs>
          <w:tab w:val="num" w:pos="6264"/>
        </w:tabs>
        <w:ind w:left="6264" w:hanging="360"/>
      </w:pPr>
      <w:rPr>
        <w:rFonts w:ascii="Courier New" w:hAnsi="Courier New" w:cs="Courier New"/>
      </w:rPr>
    </w:lvl>
    <w:lvl w:ilvl="8">
      <w:start w:val="1"/>
      <w:numFmt w:val="bullet"/>
      <w:lvlText w:val=""/>
      <w:lvlJc w:val="left"/>
      <w:pPr>
        <w:tabs>
          <w:tab w:val="num" w:pos="6984"/>
        </w:tabs>
        <w:ind w:left="6984" w:hanging="360"/>
      </w:pPr>
      <w:rPr>
        <w:rFonts w:ascii="Wingdings" w:hAnsi="Wingdings" w:cs="Wingdings"/>
      </w:rPr>
    </w:lvl>
  </w:abstractNum>
  <w:abstractNum w:abstractNumId="8">
    <w:nsid w:val="00000009"/>
    <w:multiLevelType w:val="multilevel"/>
    <w:tmpl w:val="00000009"/>
    <w:name w:val="WW8Num24"/>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rPr>
        <w:rFonts w:ascii="Times New Roman" w:hAnsi="Times New Roman" w:cs="Times New Roman"/>
        <w:sz w:val="24"/>
        <w:szCs w:val="24"/>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0000000A"/>
    <w:multiLevelType w:val="singleLevel"/>
    <w:tmpl w:val="0000000A"/>
    <w:name w:val="WW8Num25"/>
    <w:lvl w:ilvl="0">
      <w:numFmt w:val="bullet"/>
      <w:lvlText w:val=""/>
      <w:lvlJc w:val="left"/>
      <w:pPr>
        <w:tabs>
          <w:tab w:val="num" w:pos="0"/>
        </w:tabs>
        <w:ind w:left="720" w:hanging="360"/>
      </w:pPr>
      <w:rPr>
        <w:rFonts w:ascii="Symbol" w:hAnsi="Symbol" w:cs="Symbol"/>
        <w:sz w:val="28"/>
      </w:rPr>
    </w:lvl>
  </w:abstractNum>
  <w:abstractNum w:abstractNumId="10">
    <w:nsid w:val="0000000B"/>
    <w:multiLevelType w:val="singleLevel"/>
    <w:tmpl w:val="0000000B"/>
    <w:name w:val="WW8Num27"/>
    <w:lvl w:ilvl="0">
      <w:start w:val="1"/>
      <w:numFmt w:val="decimal"/>
      <w:pStyle w:val="List1"/>
      <w:lvlText w:val="%1)"/>
      <w:lvlJc w:val="left"/>
      <w:pPr>
        <w:tabs>
          <w:tab w:val="num" w:pos="360"/>
        </w:tabs>
        <w:ind w:left="360" w:hanging="360"/>
      </w:pPr>
    </w:lvl>
  </w:abstractNum>
  <w:abstractNum w:abstractNumId="11">
    <w:nsid w:val="0000000C"/>
    <w:multiLevelType w:val="singleLevel"/>
    <w:tmpl w:val="0000000C"/>
    <w:name w:val="WW8Num28"/>
    <w:lvl w:ilvl="0">
      <w:start w:val="1"/>
      <w:numFmt w:val="decimal"/>
      <w:lvlText w:val="%1."/>
      <w:lvlJc w:val="left"/>
      <w:pPr>
        <w:tabs>
          <w:tab w:val="num" w:pos="360"/>
        </w:tabs>
        <w:ind w:left="360" w:hanging="360"/>
      </w:pPr>
    </w:lvl>
  </w:abstractNum>
  <w:abstractNum w:abstractNumId="12">
    <w:nsid w:val="0000000D"/>
    <w:multiLevelType w:val="singleLevel"/>
    <w:tmpl w:val="0000000D"/>
    <w:name w:val="WW8Num31"/>
    <w:lvl w:ilvl="0">
      <w:start w:val="1"/>
      <w:numFmt w:val="decimal"/>
      <w:lvlText w:val="%1."/>
      <w:lvlJc w:val="left"/>
      <w:pPr>
        <w:tabs>
          <w:tab w:val="num" w:pos="360"/>
        </w:tabs>
        <w:ind w:left="360" w:hanging="360"/>
      </w:pPr>
    </w:lvl>
  </w:abstractNum>
  <w:abstractNum w:abstractNumId="13">
    <w:nsid w:val="036D1D66"/>
    <w:multiLevelType w:val="hybridMultilevel"/>
    <w:tmpl w:val="86A61588"/>
    <w:lvl w:ilvl="0" w:tplc="0409000F">
      <w:start w:val="1"/>
      <w:numFmt w:val="decimal"/>
      <w:lvlText w:val="%1."/>
      <w:lvlJc w:val="left"/>
      <w:pPr>
        <w:tabs>
          <w:tab w:val="num" w:pos="360"/>
        </w:tabs>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3B86209"/>
    <w:multiLevelType w:val="hybridMultilevel"/>
    <w:tmpl w:val="7A860C14"/>
    <w:lvl w:ilvl="0" w:tplc="0421000F">
      <w:start w:val="1"/>
      <w:numFmt w:val="decimal"/>
      <w:lvlText w:val="%1."/>
      <w:lvlJc w:val="left"/>
      <w:pPr>
        <w:tabs>
          <w:tab w:val="num" w:pos="363"/>
        </w:tabs>
        <w:ind w:left="363" w:hanging="360"/>
      </w:pPr>
    </w:lvl>
    <w:lvl w:ilvl="1" w:tplc="04210019">
      <w:start w:val="1"/>
      <w:numFmt w:val="lowerLetter"/>
      <w:lvlText w:val="%2."/>
      <w:lvlJc w:val="left"/>
      <w:pPr>
        <w:tabs>
          <w:tab w:val="num" w:pos="1083"/>
        </w:tabs>
        <w:ind w:left="1083" w:hanging="360"/>
      </w:pPr>
    </w:lvl>
    <w:lvl w:ilvl="2" w:tplc="0421001B" w:tentative="1">
      <w:start w:val="1"/>
      <w:numFmt w:val="lowerRoman"/>
      <w:lvlText w:val="%3."/>
      <w:lvlJc w:val="right"/>
      <w:pPr>
        <w:tabs>
          <w:tab w:val="num" w:pos="1803"/>
        </w:tabs>
        <w:ind w:left="1803" w:hanging="180"/>
      </w:pPr>
    </w:lvl>
    <w:lvl w:ilvl="3" w:tplc="0421000F" w:tentative="1">
      <w:start w:val="1"/>
      <w:numFmt w:val="decimal"/>
      <w:lvlText w:val="%4."/>
      <w:lvlJc w:val="left"/>
      <w:pPr>
        <w:tabs>
          <w:tab w:val="num" w:pos="2523"/>
        </w:tabs>
        <w:ind w:left="2523" w:hanging="360"/>
      </w:pPr>
    </w:lvl>
    <w:lvl w:ilvl="4" w:tplc="04210019" w:tentative="1">
      <w:start w:val="1"/>
      <w:numFmt w:val="lowerLetter"/>
      <w:lvlText w:val="%5."/>
      <w:lvlJc w:val="left"/>
      <w:pPr>
        <w:tabs>
          <w:tab w:val="num" w:pos="3243"/>
        </w:tabs>
        <w:ind w:left="3243" w:hanging="360"/>
      </w:pPr>
    </w:lvl>
    <w:lvl w:ilvl="5" w:tplc="0421001B" w:tentative="1">
      <w:start w:val="1"/>
      <w:numFmt w:val="lowerRoman"/>
      <w:lvlText w:val="%6."/>
      <w:lvlJc w:val="right"/>
      <w:pPr>
        <w:tabs>
          <w:tab w:val="num" w:pos="3963"/>
        </w:tabs>
        <w:ind w:left="3963" w:hanging="180"/>
      </w:pPr>
    </w:lvl>
    <w:lvl w:ilvl="6" w:tplc="0421000F" w:tentative="1">
      <w:start w:val="1"/>
      <w:numFmt w:val="decimal"/>
      <w:lvlText w:val="%7."/>
      <w:lvlJc w:val="left"/>
      <w:pPr>
        <w:tabs>
          <w:tab w:val="num" w:pos="4683"/>
        </w:tabs>
        <w:ind w:left="4683" w:hanging="360"/>
      </w:pPr>
    </w:lvl>
    <w:lvl w:ilvl="7" w:tplc="04210019" w:tentative="1">
      <w:start w:val="1"/>
      <w:numFmt w:val="lowerLetter"/>
      <w:lvlText w:val="%8."/>
      <w:lvlJc w:val="left"/>
      <w:pPr>
        <w:tabs>
          <w:tab w:val="num" w:pos="5403"/>
        </w:tabs>
        <w:ind w:left="5403" w:hanging="360"/>
      </w:pPr>
    </w:lvl>
    <w:lvl w:ilvl="8" w:tplc="0421001B" w:tentative="1">
      <w:start w:val="1"/>
      <w:numFmt w:val="lowerRoman"/>
      <w:lvlText w:val="%9."/>
      <w:lvlJc w:val="right"/>
      <w:pPr>
        <w:tabs>
          <w:tab w:val="num" w:pos="6123"/>
        </w:tabs>
        <w:ind w:left="6123" w:hanging="180"/>
      </w:pPr>
    </w:lvl>
  </w:abstractNum>
  <w:abstractNum w:abstractNumId="15">
    <w:nsid w:val="0A1E44EF"/>
    <w:multiLevelType w:val="hybridMultilevel"/>
    <w:tmpl w:val="9AB0EA12"/>
    <w:lvl w:ilvl="0" w:tplc="16BCA0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055F8A"/>
    <w:multiLevelType w:val="hybridMultilevel"/>
    <w:tmpl w:val="10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C7C1AD9"/>
    <w:multiLevelType w:val="hybridMultilevel"/>
    <w:tmpl w:val="CE4259BA"/>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0CE44BAB"/>
    <w:multiLevelType w:val="hybridMultilevel"/>
    <w:tmpl w:val="3926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C003E4"/>
    <w:multiLevelType w:val="hybridMultilevel"/>
    <w:tmpl w:val="048CE71E"/>
    <w:name w:val="WW8Num282"/>
    <w:lvl w:ilvl="0" w:tplc="2FB0DE1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3E6157C"/>
    <w:multiLevelType w:val="hybridMultilevel"/>
    <w:tmpl w:val="C4DCBA96"/>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nsid w:val="15C60EDC"/>
    <w:multiLevelType w:val="hybridMultilevel"/>
    <w:tmpl w:val="823CA8B8"/>
    <w:lvl w:ilvl="0" w:tplc="0ADA99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134852"/>
    <w:multiLevelType w:val="hybridMultilevel"/>
    <w:tmpl w:val="239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BC646A"/>
    <w:multiLevelType w:val="multilevel"/>
    <w:tmpl w:val="F14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556C44"/>
    <w:multiLevelType w:val="multilevel"/>
    <w:tmpl w:val="8BCEF872"/>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29666EF8"/>
    <w:multiLevelType w:val="hybridMultilevel"/>
    <w:tmpl w:val="C6D8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B87605"/>
    <w:multiLevelType w:val="multilevel"/>
    <w:tmpl w:val="E5AA4AA6"/>
    <w:lvl w:ilvl="0">
      <w:start w:val="1"/>
      <w:numFmt w:val="decimal"/>
      <w:lvlText w:val="%1."/>
      <w:lvlJc w:val="left"/>
      <w:pPr>
        <w:tabs>
          <w:tab w:val="num" w:pos="375"/>
        </w:tabs>
        <w:ind w:left="375" w:hanging="375"/>
      </w:pPr>
      <w:rPr>
        <w:rFonts w:hint="default"/>
        <w:sz w:val="28"/>
      </w:rPr>
    </w:lvl>
    <w:lvl w:ilvl="1">
      <w:start w:val="1"/>
      <w:numFmt w:val="decimal"/>
      <w:lvlText w:val="%1.%2."/>
      <w:lvlJc w:val="left"/>
      <w:pPr>
        <w:tabs>
          <w:tab w:val="num" w:pos="720"/>
        </w:tabs>
        <w:ind w:left="720" w:hanging="72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2160"/>
        </w:tabs>
        <w:ind w:left="2160" w:hanging="2160"/>
      </w:pPr>
      <w:rPr>
        <w:rFonts w:hint="default"/>
        <w:sz w:val="28"/>
      </w:rPr>
    </w:lvl>
  </w:abstractNum>
  <w:abstractNum w:abstractNumId="27">
    <w:nsid w:val="3B7B22CF"/>
    <w:multiLevelType w:val="hybridMultilevel"/>
    <w:tmpl w:val="38C0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5D01D0"/>
    <w:multiLevelType w:val="hybridMultilevel"/>
    <w:tmpl w:val="3CA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7B49CE"/>
    <w:multiLevelType w:val="hybridMultilevel"/>
    <w:tmpl w:val="6532A658"/>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nsid w:val="5CF97400"/>
    <w:multiLevelType w:val="hybridMultilevel"/>
    <w:tmpl w:val="98CEA5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F063355"/>
    <w:multiLevelType w:val="hybridMultilevel"/>
    <w:tmpl w:val="FFC6FE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FBA3BFD"/>
    <w:multiLevelType w:val="hybridMultilevel"/>
    <w:tmpl w:val="AE6847AA"/>
    <w:lvl w:ilvl="0" w:tplc="D47673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1FE07A4"/>
    <w:multiLevelType w:val="hybridMultilevel"/>
    <w:tmpl w:val="9412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A3427FD"/>
    <w:multiLevelType w:val="hybridMultilevel"/>
    <w:tmpl w:val="9F44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A71513"/>
    <w:multiLevelType w:val="multilevel"/>
    <w:tmpl w:val="44FC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54B25"/>
    <w:multiLevelType w:val="multilevel"/>
    <w:tmpl w:val="04DC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1E5B26"/>
    <w:multiLevelType w:val="hybridMultilevel"/>
    <w:tmpl w:val="E27E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6C04E6"/>
    <w:multiLevelType w:val="hybridMultilevel"/>
    <w:tmpl w:val="3904966E"/>
    <w:lvl w:ilvl="0" w:tplc="0421000F">
      <w:start w:val="1"/>
      <w:numFmt w:val="decimal"/>
      <w:lvlText w:val="%1."/>
      <w:lvlJc w:val="left"/>
      <w:pPr>
        <w:ind w:left="360" w:hanging="360"/>
      </w:pPr>
      <w:rPr>
        <w:rFonts w:hint="default"/>
      </w:rPr>
    </w:lvl>
    <w:lvl w:ilvl="1" w:tplc="04210019">
      <w:start w:val="1"/>
      <w:numFmt w:val="lowerLetter"/>
      <w:lvlText w:val="%2."/>
      <w:lvlJc w:val="left"/>
      <w:pPr>
        <w:ind w:left="644"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4"/>
  </w:num>
  <w:num w:numId="15">
    <w:abstractNumId w:val="19"/>
  </w:num>
  <w:num w:numId="16">
    <w:abstractNumId w:val="32"/>
  </w:num>
  <w:num w:numId="17">
    <w:abstractNumId w:val="38"/>
  </w:num>
  <w:num w:numId="18">
    <w:abstractNumId w:val="30"/>
  </w:num>
  <w:num w:numId="19">
    <w:abstractNumId w:val="13"/>
  </w:num>
  <w:num w:numId="20">
    <w:abstractNumId w:val="20"/>
  </w:num>
  <w:num w:numId="21">
    <w:abstractNumId w:val="29"/>
  </w:num>
  <w:num w:numId="22">
    <w:abstractNumId w:val="26"/>
  </w:num>
  <w:num w:numId="23">
    <w:abstractNumId w:val="14"/>
  </w:num>
  <w:num w:numId="24">
    <w:abstractNumId w:val="33"/>
  </w:num>
  <w:num w:numId="25">
    <w:abstractNumId w:val="17"/>
  </w:num>
  <w:num w:numId="26">
    <w:abstractNumId w:val="34"/>
  </w:num>
  <w:num w:numId="27">
    <w:abstractNumId w:val="16"/>
  </w:num>
  <w:num w:numId="28">
    <w:abstractNumId w:val="37"/>
  </w:num>
  <w:num w:numId="29">
    <w:abstractNumId w:val="28"/>
  </w:num>
  <w:num w:numId="30">
    <w:abstractNumId w:val="25"/>
  </w:num>
  <w:num w:numId="31">
    <w:abstractNumId w:val="31"/>
  </w:num>
  <w:num w:numId="32">
    <w:abstractNumId w:val="21"/>
  </w:num>
  <w:num w:numId="33">
    <w:abstractNumId w:val="27"/>
  </w:num>
  <w:num w:numId="34">
    <w:abstractNumId w:val="18"/>
  </w:num>
  <w:num w:numId="35">
    <w:abstractNumId w:val="15"/>
  </w:num>
  <w:num w:numId="36">
    <w:abstractNumId w:val="22"/>
  </w:num>
  <w:num w:numId="37">
    <w:abstractNumId w:val="35"/>
  </w:num>
  <w:num w:numId="38">
    <w:abstractNumId w:val="3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DE"/>
    <w:rsid w:val="00001004"/>
    <w:rsid w:val="0000773A"/>
    <w:rsid w:val="00024C39"/>
    <w:rsid w:val="00043064"/>
    <w:rsid w:val="0006373F"/>
    <w:rsid w:val="00083669"/>
    <w:rsid w:val="00094C09"/>
    <w:rsid w:val="000A5030"/>
    <w:rsid w:val="000A7BDC"/>
    <w:rsid w:val="000C496E"/>
    <w:rsid w:val="000C62E9"/>
    <w:rsid w:val="000D5096"/>
    <w:rsid w:val="00103534"/>
    <w:rsid w:val="0010457C"/>
    <w:rsid w:val="00104891"/>
    <w:rsid w:val="00110A88"/>
    <w:rsid w:val="0011457F"/>
    <w:rsid w:val="00127F80"/>
    <w:rsid w:val="0014721D"/>
    <w:rsid w:val="0016169B"/>
    <w:rsid w:val="0017609C"/>
    <w:rsid w:val="001A4F61"/>
    <w:rsid w:val="001A6330"/>
    <w:rsid w:val="001E1B6B"/>
    <w:rsid w:val="001E67E7"/>
    <w:rsid w:val="001F2397"/>
    <w:rsid w:val="00204E5C"/>
    <w:rsid w:val="00217644"/>
    <w:rsid w:val="0022137F"/>
    <w:rsid w:val="002275DC"/>
    <w:rsid w:val="00230150"/>
    <w:rsid w:val="0023467D"/>
    <w:rsid w:val="002371FD"/>
    <w:rsid w:val="00242255"/>
    <w:rsid w:val="00250116"/>
    <w:rsid w:val="00253DE8"/>
    <w:rsid w:val="00275461"/>
    <w:rsid w:val="0029274C"/>
    <w:rsid w:val="00294574"/>
    <w:rsid w:val="002A26FE"/>
    <w:rsid w:val="002A7613"/>
    <w:rsid w:val="002A7D1C"/>
    <w:rsid w:val="002B54FC"/>
    <w:rsid w:val="002D357F"/>
    <w:rsid w:val="002D7408"/>
    <w:rsid w:val="002D7933"/>
    <w:rsid w:val="002E5A55"/>
    <w:rsid w:val="002F292C"/>
    <w:rsid w:val="0030268B"/>
    <w:rsid w:val="00303F97"/>
    <w:rsid w:val="00320963"/>
    <w:rsid w:val="0036294D"/>
    <w:rsid w:val="00383DEE"/>
    <w:rsid w:val="003A6543"/>
    <w:rsid w:val="003B18F6"/>
    <w:rsid w:val="003B4574"/>
    <w:rsid w:val="003B5A10"/>
    <w:rsid w:val="003C5A4D"/>
    <w:rsid w:val="003E13A6"/>
    <w:rsid w:val="00401003"/>
    <w:rsid w:val="00413350"/>
    <w:rsid w:val="004413C5"/>
    <w:rsid w:val="00473E2E"/>
    <w:rsid w:val="004776A5"/>
    <w:rsid w:val="00482B2E"/>
    <w:rsid w:val="004A2BD5"/>
    <w:rsid w:val="004A720D"/>
    <w:rsid w:val="004C3FC5"/>
    <w:rsid w:val="004D2664"/>
    <w:rsid w:val="004D43D7"/>
    <w:rsid w:val="004D7FEA"/>
    <w:rsid w:val="004E7087"/>
    <w:rsid w:val="004E785C"/>
    <w:rsid w:val="00506CF5"/>
    <w:rsid w:val="0051281C"/>
    <w:rsid w:val="0052296C"/>
    <w:rsid w:val="005328D2"/>
    <w:rsid w:val="00532D68"/>
    <w:rsid w:val="00536C90"/>
    <w:rsid w:val="00546730"/>
    <w:rsid w:val="00553644"/>
    <w:rsid w:val="00575B97"/>
    <w:rsid w:val="0057784D"/>
    <w:rsid w:val="0058383D"/>
    <w:rsid w:val="005864D8"/>
    <w:rsid w:val="005866F9"/>
    <w:rsid w:val="005E3094"/>
    <w:rsid w:val="005F26ED"/>
    <w:rsid w:val="00622BEB"/>
    <w:rsid w:val="00623A26"/>
    <w:rsid w:val="00624AC2"/>
    <w:rsid w:val="00625522"/>
    <w:rsid w:val="0063280A"/>
    <w:rsid w:val="006517B6"/>
    <w:rsid w:val="006561C4"/>
    <w:rsid w:val="00673DEF"/>
    <w:rsid w:val="006761B2"/>
    <w:rsid w:val="0069596F"/>
    <w:rsid w:val="006974E9"/>
    <w:rsid w:val="006A13DB"/>
    <w:rsid w:val="006A3BF2"/>
    <w:rsid w:val="006A6EC1"/>
    <w:rsid w:val="006B1B5C"/>
    <w:rsid w:val="006B4274"/>
    <w:rsid w:val="006C628F"/>
    <w:rsid w:val="006D46E4"/>
    <w:rsid w:val="006F0991"/>
    <w:rsid w:val="006F2AB8"/>
    <w:rsid w:val="006F2B8F"/>
    <w:rsid w:val="00711D5C"/>
    <w:rsid w:val="00711EF9"/>
    <w:rsid w:val="00721E18"/>
    <w:rsid w:val="00736F42"/>
    <w:rsid w:val="00737248"/>
    <w:rsid w:val="00737AB9"/>
    <w:rsid w:val="0074414E"/>
    <w:rsid w:val="00746261"/>
    <w:rsid w:val="00752BBF"/>
    <w:rsid w:val="00761820"/>
    <w:rsid w:val="0076637D"/>
    <w:rsid w:val="00793ABF"/>
    <w:rsid w:val="007A0EA3"/>
    <w:rsid w:val="007A185D"/>
    <w:rsid w:val="007A4365"/>
    <w:rsid w:val="007A77D5"/>
    <w:rsid w:val="007C2F80"/>
    <w:rsid w:val="007D131F"/>
    <w:rsid w:val="007E4875"/>
    <w:rsid w:val="0080299E"/>
    <w:rsid w:val="00820E39"/>
    <w:rsid w:val="0082531C"/>
    <w:rsid w:val="00827D11"/>
    <w:rsid w:val="0083178A"/>
    <w:rsid w:val="00837E4C"/>
    <w:rsid w:val="008623C0"/>
    <w:rsid w:val="00873E0F"/>
    <w:rsid w:val="00886A67"/>
    <w:rsid w:val="008A4E25"/>
    <w:rsid w:val="008A53DD"/>
    <w:rsid w:val="008B59D0"/>
    <w:rsid w:val="008C2166"/>
    <w:rsid w:val="008D54A0"/>
    <w:rsid w:val="008E73D3"/>
    <w:rsid w:val="008F1DAD"/>
    <w:rsid w:val="00903DBB"/>
    <w:rsid w:val="00923127"/>
    <w:rsid w:val="00937E12"/>
    <w:rsid w:val="00941C5F"/>
    <w:rsid w:val="00942CCC"/>
    <w:rsid w:val="009831C5"/>
    <w:rsid w:val="009908FC"/>
    <w:rsid w:val="00990F26"/>
    <w:rsid w:val="00995F13"/>
    <w:rsid w:val="009960B1"/>
    <w:rsid w:val="009B4E8A"/>
    <w:rsid w:val="009C1C4D"/>
    <w:rsid w:val="009C778D"/>
    <w:rsid w:val="009D119F"/>
    <w:rsid w:val="009D41BB"/>
    <w:rsid w:val="009E190D"/>
    <w:rsid w:val="009F0149"/>
    <w:rsid w:val="009F240D"/>
    <w:rsid w:val="00A05401"/>
    <w:rsid w:val="00A12E45"/>
    <w:rsid w:val="00A35733"/>
    <w:rsid w:val="00A7094A"/>
    <w:rsid w:val="00A709B3"/>
    <w:rsid w:val="00A716DC"/>
    <w:rsid w:val="00A8093B"/>
    <w:rsid w:val="00A97F59"/>
    <w:rsid w:val="00AA7361"/>
    <w:rsid w:val="00AD7291"/>
    <w:rsid w:val="00AE1146"/>
    <w:rsid w:val="00AE5A6D"/>
    <w:rsid w:val="00B105BF"/>
    <w:rsid w:val="00B147CC"/>
    <w:rsid w:val="00B14973"/>
    <w:rsid w:val="00B15C86"/>
    <w:rsid w:val="00B2311D"/>
    <w:rsid w:val="00B2727B"/>
    <w:rsid w:val="00B3249E"/>
    <w:rsid w:val="00B370C1"/>
    <w:rsid w:val="00B40D1C"/>
    <w:rsid w:val="00B51A0E"/>
    <w:rsid w:val="00B53983"/>
    <w:rsid w:val="00B54892"/>
    <w:rsid w:val="00B600D9"/>
    <w:rsid w:val="00B86325"/>
    <w:rsid w:val="00B86F0B"/>
    <w:rsid w:val="00B96804"/>
    <w:rsid w:val="00BC14A5"/>
    <w:rsid w:val="00BC588C"/>
    <w:rsid w:val="00BC5A23"/>
    <w:rsid w:val="00BD6440"/>
    <w:rsid w:val="00BD6726"/>
    <w:rsid w:val="00BE54C1"/>
    <w:rsid w:val="00BE5548"/>
    <w:rsid w:val="00BF0295"/>
    <w:rsid w:val="00BF5819"/>
    <w:rsid w:val="00BF772A"/>
    <w:rsid w:val="00C070F4"/>
    <w:rsid w:val="00C17D2F"/>
    <w:rsid w:val="00C229D5"/>
    <w:rsid w:val="00C25CF8"/>
    <w:rsid w:val="00C331F0"/>
    <w:rsid w:val="00C35EC0"/>
    <w:rsid w:val="00C374AC"/>
    <w:rsid w:val="00C435F0"/>
    <w:rsid w:val="00C61FCF"/>
    <w:rsid w:val="00C63362"/>
    <w:rsid w:val="00C6365A"/>
    <w:rsid w:val="00C74425"/>
    <w:rsid w:val="00C82EA6"/>
    <w:rsid w:val="00CA3501"/>
    <w:rsid w:val="00CA637A"/>
    <w:rsid w:val="00CB1EDE"/>
    <w:rsid w:val="00CB1F43"/>
    <w:rsid w:val="00CD5B6B"/>
    <w:rsid w:val="00CD7B3A"/>
    <w:rsid w:val="00CE2059"/>
    <w:rsid w:val="00CE4D22"/>
    <w:rsid w:val="00CF0BFB"/>
    <w:rsid w:val="00D227AE"/>
    <w:rsid w:val="00D22D3D"/>
    <w:rsid w:val="00D40B56"/>
    <w:rsid w:val="00D41858"/>
    <w:rsid w:val="00D44622"/>
    <w:rsid w:val="00D65789"/>
    <w:rsid w:val="00D75523"/>
    <w:rsid w:val="00D97AEA"/>
    <w:rsid w:val="00DA34CB"/>
    <w:rsid w:val="00DC4274"/>
    <w:rsid w:val="00DC7251"/>
    <w:rsid w:val="00DE42AE"/>
    <w:rsid w:val="00DF5DD8"/>
    <w:rsid w:val="00E02CEF"/>
    <w:rsid w:val="00E05811"/>
    <w:rsid w:val="00E070D6"/>
    <w:rsid w:val="00E167D1"/>
    <w:rsid w:val="00E256E9"/>
    <w:rsid w:val="00E56F45"/>
    <w:rsid w:val="00E67BD9"/>
    <w:rsid w:val="00E763BC"/>
    <w:rsid w:val="00E77494"/>
    <w:rsid w:val="00EB4F85"/>
    <w:rsid w:val="00ED44FF"/>
    <w:rsid w:val="00EE2657"/>
    <w:rsid w:val="00EF5520"/>
    <w:rsid w:val="00F06EF3"/>
    <w:rsid w:val="00F10470"/>
    <w:rsid w:val="00F12E94"/>
    <w:rsid w:val="00F15592"/>
    <w:rsid w:val="00F20210"/>
    <w:rsid w:val="00F20594"/>
    <w:rsid w:val="00F26E4D"/>
    <w:rsid w:val="00F40C20"/>
    <w:rsid w:val="00F40D3E"/>
    <w:rsid w:val="00F54915"/>
    <w:rsid w:val="00F6298B"/>
    <w:rsid w:val="00F6404F"/>
    <w:rsid w:val="00F67B54"/>
    <w:rsid w:val="00F73734"/>
    <w:rsid w:val="00F919C1"/>
    <w:rsid w:val="00F940C0"/>
    <w:rsid w:val="00F94A14"/>
    <w:rsid w:val="00FA3C6F"/>
    <w:rsid w:val="00FB067B"/>
    <w:rsid w:val="00FC6BC7"/>
    <w:rsid w:val="00FE2F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FD8EEB98-DF9C-4F1D-B8D7-12D6CA37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4E9"/>
    <w:pPr>
      <w:suppressAutoHyphens/>
      <w:spacing w:after="120" w:line="360" w:lineRule="auto"/>
      <w:jc w:val="both"/>
    </w:pPr>
    <w:rPr>
      <w:rFonts w:eastAsia="Times New Roman"/>
      <w:sz w:val="24"/>
      <w:lang w:val="en-GB" w:eastAsia="ar-SA"/>
    </w:rPr>
  </w:style>
  <w:style w:type="paragraph" w:styleId="Heading1">
    <w:name w:val="heading 1"/>
    <w:basedOn w:val="Normal"/>
    <w:next w:val="Normal"/>
    <w:qFormat/>
    <w:rsid w:val="00E05811"/>
    <w:pPr>
      <w:keepNext/>
      <w:numPr>
        <w:numId w:val="1"/>
      </w:numPr>
      <w:spacing w:after="0"/>
      <w:jc w:val="center"/>
      <w:outlineLvl w:val="0"/>
    </w:pPr>
    <w:rPr>
      <w:b/>
    </w:rPr>
  </w:style>
  <w:style w:type="paragraph" w:styleId="Heading2">
    <w:name w:val="heading 2"/>
    <w:basedOn w:val="Normal"/>
    <w:next w:val="Normal"/>
    <w:qFormat/>
    <w:rsid w:val="00E05811"/>
    <w:pPr>
      <w:keepNext/>
      <w:numPr>
        <w:ilvl w:val="1"/>
        <w:numId w:val="1"/>
      </w:numPr>
      <w:spacing w:after="240" w:line="240" w:lineRule="auto"/>
      <w:jc w:val="center"/>
      <w:outlineLvl w:val="1"/>
    </w:pPr>
    <w:rPr>
      <w:b/>
      <w:sz w:val="28"/>
    </w:rPr>
  </w:style>
  <w:style w:type="paragraph" w:styleId="Heading3">
    <w:name w:val="heading 3"/>
    <w:basedOn w:val="Normal"/>
    <w:next w:val="Normal"/>
    <w:link w:val="Heading3Char"/>
    <w:qFormat/>
    <w:rsid w:val="00E05811"/>
    <w:pPr>
      <w:keepNext/>
      <w:numPr>
        <w:ilvl w:val="2"/>
        <w:numId w:val="1"/>
      </w:numPr>
      <w:pBdr>
        <w:top w:val="single" w:sz="4" w:space="1" w:color="000000"/>
        <w:left w:val="single" w:sz="4" w:space="4" w:color="000000"/>
        <w:bottom w:val="single" w:sz="4" w:space="1" w:color="000000"/>
        <w:right w:val="single" w:sz="4" w:space="4" w:color="000000"/>
      </w:pBdr>
      <w:spacing w:before="240" w:after="240" w:line="240" w:lineRule="auto"/>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05811"/>
    <w:rPr>
      <w:sz w:val="24"/>
      <w:szCs w:val="24"/>
    </w:rPr>
  </w:style>
  <w:style w:type="character" w:customStyle="1" w:styleId="WW8Num4z0">
    <w:name w:val="WW8Num4z0"/>
    <w:rsid w:val="00E05811"/>
    <w:rPr>
      <w:rFonts w:ascii="Symbol" w:hAnsi="Symbol" w:cs="Symbol"/>
    </w:rPr>
  </w:style>
  <w:style w:type="character" w:customStyle="1" w:styleId="WW8Num4z1">
    <w:name w:val="WW8Num4z1"/>
    <w:rsid w:val="00E05811"/>
    <w:rPr>
      <w:rFonts w:ascii="Courier New" w:hAnsi="Courier New" w:cs="Courier New"/>
    </w:rPr>
  </w:style>
  <w:style w:type="character" w:customStyle="1" w:styleId="WW8Num4z2">
    <w:name w:val="WW8Num4z2"/>
    <w:rsid w:val="00E05811"/>
    <w:rPr>
      <w:rFonts w:ascii="Wingdings" w:hAnsi="Wingdings" w:cs="Wingdings"/>
    </w:rPr>
  </w:style>
  <w:style w:type="character" w:customStyle="1" w:styleId="WW8Num5z0">
    <w:name w:val="WW8Num5z0"/>
    <w:rsid w:val="00E05811"/>
    <w:rPr>
      <w:rFonts w:ascii="Symbol" w:hAnsi="Symbol" w:cs="Symbol"/>
    </w:rPr>
  </w:style>
  <w:style w:type="character" w:customStyle="1" w:styleId="WW8Num6z0">
    <w:name w:val="WW8Num6z0"/>
    <w:rsid w:val="00E05811"/>
    <w:rPr>
      <w:rFonts w:ascii="Symbol" w:hAnsi="Symbol" w:cs="Symbol"/>
    </w:rPr>
  </w:style>
  <w:style w:type="character" w:customStyle="1" w:styleId="WW8Num6z2">
    <w:name w:val="WW8Num6z2"/>
    <w:rsid w:val="00E05811"/>
    <w:rPr>
      <w:rFonts w:ascii="Wingdings" w:hAnsi="Wingdings" w:cs="Wingdings"/>
    </w:rPr>
  </w:style>
  <w:style w:type="character" w:customStyle="1" w:styleId="WW8Num6z4">
    <w:name w:val="WW8Num6z4"/>
    <w:rsid w:val="00E05811"/>
    <w:rPr>
      <w:rFonts w:ascii="Courier New" w:hAnsi="Courier New" w:cs="Courier New"/>
    </w:rPr>
  </w:style>
  <w:style w:type="character" w:customStyle="1" w:styleId="WW8Num7z0">
    <w:name w:val="WW8Num7z0"/>
    <w:rsid w:val="00E05811"/>
    <w:rPr>
      <w:rFonts w:ascii="Symbol" w:hAnsi="Symbol" w:cs="Symbol"/>
    </w:rPr>
  </w:style>
  <w:style w:type="character" w:customStyle="1" w:styleId="WW8Num7z1">
    <w:name w:val="WW8Num7z1"/>
    <w:rsid w:val="00E05811"/>
    <w:rPr>
      <w:rFonts w:ascii="Courier New" w:hAnsi="Courier New" w:cs="Courier New"/>
    </w:rPr>
  </w:style>
  <w:style w:type="character" w:customStyle="1" w:styleId="WW8Num7z2">
    <w:name w:val="WW8Num7z2"/>
    <w:rsid w:val="00E05811"/>
    <w:rPr>
      <w:rFonts w:ascii="Wingdings" w:hAnsi="Wingdings" w:cs="Wingdings"/>
    </w:rPr>
  </w:style>
  <w:style w:type="character" w:customStyle="1" w:styleId="WW8Num8z0">
    <w:name w:val="WW8Num8z0"/>
    <w:rsid w:val="00E05811"/>
    <w:rPr>
      <w:rFonts w:ascii="Symbol" w:hAnsi="Symbol" w:cs="Symbol"/>
    </w:rPr>
  </w:style>
  <w:style w:type="character" w:customStyle="1" w:styleId="WW8Num8z2">
    <w:name w:val="WW8Num8z2"/>
    <w:rsid w:val="00E05811"/>
    <w:rPr>
      <w:rFonts w:ascii="Wingdings" w:hAnsi="Wingdings" w:cs="Wingdings"/>
    </w:rPr>
  </w:style>
  <w:style w:type="character" w:customStyle="1" w:styleId="WW8Num8z4">
    <w:name w:val="WW8Num8z4"/>
    <w:rsid w:val="00E05811"/>
    <w:rPr>
      <w:rFonts w:ascii="Courier New" w:hAnsi="Courier New" w:cs="Courier New"/>
    </w:rPr>
  </w:style>
  <w:style w:type="character" w:customStyle="1" w:styleId="WW8Num11z0">
    <w:name w:val="WW8Num11z0"/>
    <w:rsid w:val="00E05811"/>
    <w:rPr>
      <w:rFonts w:ascii="Times New Roman" w:hAnsi="Times New Roman" w:cs="Times New Roman"/>
      <w:sz w:val="24"/>
      <w:szCs w:val="24"/>
    </w:rPr>
  </w:style>
  <w:style w:type="character" w:customStyle="1" w:styleId="WW8Num12z0">
    <w:name w:val="WW8Num12z0"/>
    <w:rsid w:val="00E05811"/>
    <w:rPr>
      <w:rFonts w:ascii="Times New Roman" w:hAnsi="Times New Roman" w:cs="Times New Roman"/>
      <w:sz w:val="24"/>
      <w:szCs w:val="24"/>
    </w:rPr>
  </w:style>
  <w:style w:type="character" w:customStyle="1" w:styleId="WW8Num13z0">
    <w:name w:val="WW8Num13z0"/>
    <w:rsid w:val="00E05811"/>
    <w:rPr>
      <w:rFonts w:ascii="Symbol" w:hAnsi="Symbol" w:cs="Symbol"/>
    </w:rPr>
  </w:style>
  <w:style w:type="character" w:customStyle="1" w:styleId="WW8Num13z1">
    <w:name w:val="WW8Num13z1"/>
    <w:rsid w:val="00E05811"/>
    <w:rPr>
      <w:rFonts w:ascii="Courier New" w:hAnsi="Courier New" w:cs="Courier New"/>
    </w:rPr>
  </w:style>
  <w:style w:type="character" w:customStyle="1" w:styleId="WW8Num13z2">
    <w:name w:val="WW8Num13z2"/>
    <w:rsid w:val="00E05811"/>
    <w:rPr>
      <w:rFonts w:ascii="Wingdings" w:hAnsi="Wingdings" w:cs="Wingdings"/>
    </w:rPr>
  </w:style>
  <w:style w:type="character" w:customStyle="1" w:styleId="WW8Num15z0">
    <w:name w:val="WW8Num15z0"/>
    <w:rsid w:val="00E05811"/>
    <w:rPr>
      <w:rFonts w:ascii="Times New Roman" w:eastAsia="Times New Roman" w:hAnsi="Times New Roman" w:cs="Times New Roman"/>
    </w:rPr>
  </w:style>
  <w:style w:type="character" w:customStyle="1" w:styleId="WW8Num15z1">
    <w:name w:val="WW8Num15z1"/>
    <w:rsid w:val="00E05811"/>
    <w:rPr>
      <w:rFonts w:ascii="Courier New" w:hAnsi="Courier New" w:cs="Courier New"/>
    </w:rPr>
  </w:style>
  <w:style w:type="character" w:customStyle="1" w:styleId="WW8Num15z2">
    <w:name w:val="WW8Num15z2"/>
    <w:rsid w:val="00E05811"/>
    <w:rPr>
      <w:rFonts w:ascii="Wingdings" w:hAnsi="Wingdings" w:cs="Wingdings"/>
    </w:rPr>
  </w:style>
  <w:style w:type="character" w:customStyle="1" w:styleId="WW8Num15z3">
    <w:name w:val="WW8Num15z3"/>
    <w:rsid w:val="00E05811"/>
    <w:rPr>
      <w:rFonts w:ascii="Symbol" w:hAnsi="Symbol" w:cs="Symbol"/>
    </w:rPr>
  </w:style>
  <w:style w:type="character" w:customStyle="1" w:styleId="WW8Num16z0">
    <w:name w:val="WW8Num16z0"/>
    <w:rsid w:val="00E05811"/>
    <w:rPr>
      <w:rFonts w:ascii="Symbol" w:hAnsi="Symbol" w:cs="Symbol"/>
    </w:rPr>
  </w:style>
  <w:style w:type="character" w:customStyle="1" w:styleId="WW8Num16z2">
    <w:name w:val="WW8Num16z2"/>
    <w:rsid w:val="00E05811"/>
    <w:rPr>
      <w:rFonts w:ascii="Wingdings" w:hAnsi="Wingdings" w:cs="Wingdings"/>
    </w:rPr>
  </w:style>
  <w:style w:type="character" w:customStyle="1" w:styleId="WW8Num16z4">
    <w:name w:val="WW8Num16z4"/>
    <w:rsid w:val="00E05811"/>
    <w:rPr>
      <w:rFonts w:ascii="Courier New" w:hAnsi="Courier New" w:cs="Courier New"/>
    </w:rPr>
  </w:style>
  <w:style w:type="character" w:customStyle="1" w:styleId="WW8Num17z0">
    <w:name w:val="WW8Num17z0"/>
    <w:rsid w:val="00E05811"/>
    <w:rPr>
      <w:rFonts w:ascii="Times New Roman" w:hAnsi="Times New Roman" w:cs="Times New Roman"/>
      <w:sz w:val="24"/>
      <w:szCs w:val="24"/>
    </w:rPr>
  </w:style>
  <w:style w:type="character" w:customStyle="1" w:styleId="WW8Num17z1">
    <w:name w:val="WW8Num17z1"/>
    <w:rsid w:val="00E05811"/>
    <w:rPr>
      <w:sz w:val="24"/>
      <w:szCs w:val="24"/>
    </w:rPr>
  </w:style>
  <w:style w:type="character" w:customStyle="1" w:styleId="WW8Num20z0">
    <w:name w:val="WW8Num20z0"/>
    <w:rsid w:val="00E05811"/>
    <w:rPr>
      <w:rFonts w:ascii="Wingdings" w:hAnsi="Wingdings" w:cs="Wingdings"/>
    </w:rPr>
  </w:style>
  <w:style w:type="character" w:customStyle="1" w:styleId="WW8Num23z0">
    <w:name w:val="WW8Num23z0"/>
    <w:rsid w:val="00E05811"/>
    <w:rPr>
      <w:rFonts w:ascii="Symbol" w:hAnsi="Symbol" w:cs="Symbol"/>
    </w:rPr>
  </w:style>
  <w:style w:type="character" w:customStyle="1" w:styleId="WW8Num23z1">
    <w:name w:val="WW8Num23z1"/>
    <w:rsid w:val="00E05811"/>
    <w:rPr>
      <w:rFonts w:ascii="Times New Roman" w:hAnsi="Times New Roman" w:cs="Times New Roman"/>
      <w:sz w:val="24"/>
      <w:szCs w:val="24"/>
    </w:rPr>
  </w:style>
  <w:style w:type="character" w:customStyle="1" w:styleId="WW8Num23z2">
    <w:name w:val="WW8Num23z2"/>
    <w:rsid w:val="00E05811"/>
    <w:rPr>
      <w:rFonts w:ascii="Wingdings" w:hAnsi="Wingdings" w:cs="Wingdings"/>
    </w:rPr>
  </w:style>
  <w:style w:type="character" w:customStyle="1" w:styleId="WW8Num23z4">
    <w:name w:val="WW8Num23z4"/>
    <w:rsid w:val="00E05811"/>
    <w:rPr>
      <w:rFonts w:ascii="Courier New" w:hAnsi="Courier New" w:cs="Courier New"/>
    </w:rPr>
  </w:style>
  <w:style w:type="character" w:customStyle="1" w:styleId="WW8Num24z0">
    <w:name w:val="WW8Num24z0"/>
    <w:rsid w:val="00E05811"/>
    <w:rPr>
      <w:sz w:val="24"/>
      <w:szCs w:val="24"/>
    </w:rPr>
  </w:style>
  <w:style w:type="character" w:customStyle="1" w:styleId="WW8Num24z1">
    <w:name w:val="WW8Num24z1"/>
    <w:rsid w:val="00E05811"/>
    <w:rPr>
      <w:rFonts w:ascii="Times New Roman" w:hAnsi="Times New Roman" w:cs="Times New Roman"/>
      <w:sz w:val="24"/>
      <w:szCs w:val="24"/>
    </w:rPr>
  </w:style>
  <w:style w:type="character" w:customStyle="1" w:styleId="WW8Num25z0">
    <w:name w:val="WW8Num25z0"/>
    <w:rsid w:val="00E05811"/>
    <w:rPr>
      <w:rFonts w:ascii="Symbol" w:hAnsi="Symbol" w:cs="Symbol"/>
      <w:sz w:val="28"/>
    </w:rPr>
  </w:style>
  <w:style w:type="character" w:customStyle="1" w:styleId="WW8Num25z1">
    <w:name w:val="WW8Num25z1"/>
    <w:rsid w:val="00E05811"/>
    <w:rPr>
      <w:rFonts w:ascii="Courier New" w:hAnsi="Courier New" w:cs="Courier New"/>
    </w:rPr>
  </w:style>
  <w:style w:type="character" w:customStyle="1" w:styleId="WW8Num25z2">
    <w:name w:val="WW8Num25z2"/>
    <w:rsid w:val="00E05811"/>
    <w:rPr>
      <w:rFonts w:ascii="Wingdings" w:hAnsi="Wingdings" w:cs="Wingdings"/>
    </w:rPr>
  </w:style>
  <w:style w:type="character" w:customStyle="1" w:styleId="WW8Num25z3">
    <w:name w:val="WW8Num25z3"/>
    <w:rsid w:val="00E05811"/>
    <w:rPr>
      <w:rFonts w:ascii="Symbol" w:hAnsi="Symbol" w:cs="Symbol"/>
    </w:rPr>
  </w:style>
  <w:style w:type="character" w:customStyle="1" w:styleId="WW8Num31z1">
    <w:name w:val="WW8Num31z1"/>
    <w:rsid w:val="00E05811"/>
    <w:rPr>
      <w:rFonts w:ascii="Times New Roman" w:hAnsi="Times New Roman" w:cs="Times New Roman"/>
      <w:sz w:val="24"/>
      <w:szCs w:val="24"/>
    </w:rPr>
  </w:style>
  <w:style w:type="paragraph" w:customStyle="1" w:styleId="Heading">
    <w:name w:val="Heading"/>
    <w:basedOn w:val="Normal"/>
    <w:next w:val="BodyText"/>
    <w:rsid w:val="00E05811"/>
    <w:pPr>
      <w:keepNext/>
      <w:spacing w:before="240"/>
    </w:pPr>
    <w:rPr>
      <w:rFonts w:ascii="Arial" w:eastAsia="Microsoft YaHei" w:hAnsi="Arial" w:cs="Lohit Hindi"/>
      <w:sz w:val="28"/>
      <w:szCs w:val="28"/>
    </w:rPr>
  </w:style>
  <w:style w:type="paragraph" w:styleId="BodyText">
    <w:name w:val="Body Text"/>
    <w:basedOn w:val="Normal"/>
    <w:rsid w:val="00E05811"/>
    <w:pPr>
      <w:spacing w:after="240" w:line="240" w:lineRule="auto"/>
    </w:pPr>
    <w:rPr>
      <w:rFonts w:ascii="Garamond" w:hAnsi="Garamond" w:cs="Garamond"/>
      <w:spacing w:val="-5"/>
      <w:lang w:val="en-US"/>
    </w:rPr>
  </w:style>
  <w:style w:type="paragraph" w:styleId="List">
    <w:name w:val="List"/>
    <w:basedOn w:val="BodyText"/>
    <w:rsid w:val="00E05811"/>
    <w:rPr>
      <w:rFonts w:cs="Lohit Hindi"/>
    </w:rPr>
  </w:style>
  <w:style w:type="paragraph" w:styleId="Caption">
    <w:name w:val="caption"/>
    <w:basedOn w:val="Normal"/>
    <w:qFormat/>
    <w:rsid w:val="009B4E8A"/>
    <w:pPr>
      <w:suppressLineNumbers/>
      <w:spacing w:before="120" w:line="240" w:lineRule="auto"/>
    </w:pPr>
    <w:rPr>
      <w:rFonts w:cs="Lohit Hindi"/>
      <w:iCs/>
      <w:szCs w:val="24"/>
    </w:rPr>
  </w:style>
  <w:style w:type="paragraph" w:customStyle="1" w:styleId="Index">
    <w:name w:val="Index"/>
    <w:basedOn w:val="Normal"/>
    <w:rsid w:val="00E05811"/>
    <w:pPr>
      <w:suppressLineNumbers/>
    </w:pPr>
    <w:rPr>
      <w:rFonts w:cs="Lohit Hindi"/>
    </w:rPr>
  </w:style>
  <w:style w:type="paragraph" w:styleId="Header">
    <w:name w:val="header"/>
    <w:basedOn w:val="Normal"/>
    <w:rsid w:val="00E05811"/>
    <w:pPr>
      <w:tabs>
        <w:tab w:val="center" w:pos="4153"/>
        <w:tab w:val="right" w:pos="8306"/>
      </w:tabs>
      <w:jc w:val="right"/>
    </w:pPr>
    <w:rPr>
      <w:rFonts w:ascii="Arial" w:hAnsi="Arial" w:cs="Arial"/>
      <w:b/>
      <w:i/>
      <w:sz w:val="20"/>
    </w:rPr>
  </w:style>
  <w:style w:type="paragraph" w:styleId="Footer">
    <w:name w:val="footer"/>
    <w:basedOn w:val="Normal"/>
    <w:rsid w:val="00E05811"/>
    <w:pPr>
      <w:tabs>
        <w:tab w:val="center" w:pos="4153"/>
        <w:tab w:val="right" w:pos="8306"/>
      </w:tabs>
    </w:pPr>
  </w:style>
  <w:style w:type="paragraph" w:customStyle="1" w:styleId="List1">
    <w:name w:val="List 1"/>
    <w:basedOn w:val="Normal"/>
    <w:rsid w:val="00E05811"/>
    <w:pPr>
      <w:numPr>
        <w:numId w:val="11"/>
      </w:numPr>
      <w:spacing w:after="0"/>
      <w:jc w:val="left"/>
    </w:pPr>
  </w:style>
  <w:style w:type="paragraph" w:customStyle="1" w:styleId="BodyText1">
    <w:name w:val="Body Text1"/>
    <w:basedOn w:val="Normal"/>
    <w:rsid w:val="00E05811"/>
    <w:pPr>
      <w:ind w:firstLine="720"/>
    </w:pPr>
  </w:style>
  <w:style w:type="paragraph" w:styleId="Index2">
    <w:name w:val="index 2"/>
    <w:basedOn w:val="Normal"/>
    <w:rsid w:val="00E05811"/>
    <w:pPr>
      <w:tabs>
        <w:tab w:val="right" w:leader="dot" w:pos="3960"/>
      </w:tabs>
      <w:spacing w:after="0" w:line="240" w:lineRule="atLeast"/>
      <w:ind w:left="180"/>
      <w:jc w:val="left"/>
    </w:pPr>
    <w:rPr>
      <w:rFonts w:ascii="Arial Black" w:hAnsi="Arial Black" w:cs="Arial Black"/>
      <w:sz w:val="15"/>
      <w:lang w:val="en-US"/>
    </w:rPr>
  </w:style>
  <w:style w:type="paragraph" w:customStyle="1" w:styleId="BodyTextKeep">
    <w:name w:val="Body Text Keep"/>
    <w:basedOn w:val="BodyText"/>
    <w:next w:val="BodyText"/>
    <w:rsid w:val="00E05811"/>
    <w:pPr>
      <w:keepNext/>
    </w:pPr>
  </w:style>
  <w:style w:type="paragraph" w:styleId="Index1">
    <w:name w:val="index 1"/>
    <w:basedOn w:val="Normal"/>
    <w:next w:val="Normal"/>
    <w:rsid w:val="00E05811"/>
    <w:pPr>
      <w:ind w:left="240" w:hanging="240"/>
    </w:pPr>
  </w:style>
  <w:style w:type="paragraph" w:styleId="Index3">
    <w:name w:val="index 3"/>
    <w:basedOn w:val="Normal"/>
    <w:next w:val="Normal"/>
    <w:rsid w:val="00E05811"/>
    <w:pPr>
      <w:ind w:left="720" w:hanging="240"/>
    </w:pPr>
  </w:style>
  <w:style w:type="paragraph" w:customStyle="1" w:styleId="TableContents">
    <w:name w:val="Table Contents"/>
    <w:basedOn w:val="Normal"/>
    <w:rsid w:val="00E05811"/>
    <w:pPr>
      <w:suppressLineNumbers/>
    </w:pPr>
  </w:style>
  <w:style w:type="paragraph" w:customStyle="1" w:styleId="TableHeading">
    <w:name w:val="Table Heading"/>
    <w:basedOn w:val="TableContents"/>
    <w:rsid w:val="00E05811"/>
    <w:pPr>
      <w:jc w:val="center"/>
    </w:pPr>
    <w:rPr>
      <w:b/>
      <w:bCs/>
    </w:rPr>
  </w:style>
  <w:style w:type="paragraph" w:styleId="ListParagraph">
    <w:name w:val="List Paragraph"/>
    <w:basedOn w:val="Normal"/>
    <w:uiPriority w:val="34"/>
    <w:qFormat/>
    <w:rsid w:val="00AD7291"/>
    <w:pPr>
      <w:ind w:left="720"/>
      <w:contextualSpacing/>
    </w:pPr>
  </w:style>
  <w:style w:type="paragraph" w:customStyle="1" w:styleId="WW-BlockText">
    <w:name w:val="WW-Block Text"/>
    <w:basedOn w:val="Normal"/>
    <w:rsid w:val="007A77D5"/>
    <w:pPr>
      <w:spacing w:after="0" w:line="240" w:lineRule="auto"/>
      <w:ind w:left="284" w:right="-1"/>
      <w:jc w:val="left"/>
    </w:pPr>
    <w:rPr>
      <w:sz w:val="22"/>
      <w:lang w:val="en-US"/>
    </w:rPr>
  </w:style>
  <w:style w:type="paragraph" w:styleId="BalloonText">
    <w:name w:val="Balloon Text"/>
    <w:basedOn w:val="Normal"/>
    <w:link w:val="BalloonTextChar"/>
    <w:uiPriority w:val="99"/>
    <w:semiHidden/>
    <w:unhideWhenUsed/>
    <w:rsid w:val="00FE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F57"/>
    <w:rPr>
      <w:rFonts w:ascii="Tahoma" w:eastAsia="Times New Roman" w:hAnsi="Tahoma" w:cs="Tahoma"/>
      <w:sz w:val="16"/>
      <w:szCs w:val="16"/>
      <w:lang w:val="en-GB" w:eastAsia="ar-SA"/>
    </w:rPr>
  </w:style>
  <w:style w:type="table" w:styleId="TableGrid">
    <w:name w:val="Table Grid"/>
    <w:basedOn w:val="TableNormal"/>
    <w:rsid w:val="00FE2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A6543"/>
    <w:rPr>
      <w:strike w:val="0"/>
      <w:dstrike w:val="0"/>
      <w:color w:val="0000FF"/>
      <w:u w:val="none"/>
      <w:effect w:val="none"/>
    </w:rPr>
  </w:style>
  <w:style w:type="character" w:customStyle="1" w:styleId="a-size-large">
    <w:name w:val="a-size-large"/>
    <w:basedOn w:val="DefaultParagraphFont"/>
    <w:rsid w:val="003A6543"/>
  </w:style>
  <w:style w:type="character" w:customStyle="1" w:styleId="a-size-medium">
    <w:name w:val="a-size-medium"/>
    <w:basedOn w:val="DefaultParagraphFont"/>
    <w:rsid w:val="003A6543"/>
  </w:style>
  <w:style w:type="character" w:customStyle="1" w:styleId="author">
    <w:name w:val="author"/>
    <w:basedOn w:val="DefaultParagraphFont"/>
    <w:rsid w:val="003A6543"/>
  </w:style>
  <w:style w:type="character" w:styleId="PlaceholderText">
    <w:name w:val="Placeholder Text"/>
    <w:basedOn w:val="DefaultParagraphFont"/>
    <w:uiPriority w:val="99"/>
    <w:semiHidden/>
    <w:rsid w:val="006A3BF2"/>
    <w:rPr>
      <w:color w:val="808080"/>
    </w:rPr>
  </w:style>
  <w:style w:type="paragraph" w:styleId="HTMLPreformatted">
    <w:name w:val="HTML Preformatted"/>
    <w:basedOn w:val="Normal"/>
    <w:link w:val="HTMLPreformattedChar"/>
    <w:uiPriority w:val="99"/>
    <w:unhideWhenUsed/>
    <w:rsid w:val="0069596F"/>
    <w:pPr>
      <w:spacing w:after="0" w:line="240" w:lineRule="auto"/>
    </w:pPr>
    <w:rPr>
      <w:rFonts w:ascii="Consolas" w:hAnsi="Consolas" w:cs="Consolas"/>
      <w:sz w:val="20"/>
    </w:rPr>
  </w:style>
  <w:style w:type="character" w:customStyle="1" w:styleId="HTMLPreformattedChar">
    <w:name w:val="HTML Preformatted Char"/>
    <w:basedOn w:val="DefaultParagraphFont"/>
    <w:link w:val="HTMLPreformatted"/>
    <w:uiPriority w:val="99"/>
    <w:rsid w:val="0069596F"/>
    <w:rPr>
      <w:rFonts w:ascii="Consolas" w:eastAsia="Times New Roman" w:hAnsi="Consolas" w:cs="Consolas"/>
      <w:lang w:val="en-GB" w:eastAsia="ar-SA"/>
    </w:rPr>
  </w:style>
  <w:style w:type="character" w:customStyle="1" w:styleId="gcwxi2kcpjb">
    <w:name w:val="gcwxi2kcpjb"/>
    <w:basedOn w:val="DefaultParagraphFont"/>
    <w:rsid w:val="006C628F"/>
  </w:style>
  <w:style w:type="paragraph" w:styleId="NormalWeb">
    <w:name w:val="Normal (Web)"/>
    <w:basedOn w:val="Normal"/>
    <w:uiPriority w:val="99"/>
    <w:semiHidden/>
    <w:unhideWhenUsed/>
    <w:rsid w:val="00C74425"/>
    <w:pPr>
      <w:suppressAutoHyphens w:val="0"/>
      <w:spacing w:before="100" w:beforeAutospacing="1" w:after="100" w:afterAutospacing="1" w:line="240" w:lineRule="auto"/>
      <w:jc w:val="left"/>
    </w:pPr>
    <w:rPr>
      <w:rFonts w:eastAsiaTheme="minorEastAsia"/>
      <w:szCs w:val="24"/>
      <w:lang w:val="en-US" w:eastAsia="en-US"/>
    </w:rPr>
  </w:style>
  <w:style w:type="character" w:styleId="FollowedHyperlink">
    <w:name w:val="FollowedHyperlink"/>
    <w:basedOn w:val="DefaultParagraphFont"/>
    <w:uiPriority w:val="99"/>
    <w:semiHidden/>
    <w:unhideWhenUsed/>
    <w:rsid w:val="00E763BC"/>
    <w:rPr>
      <w:color w:val="800080" w:themeColor="followedHyperlink"/>
      <w:u w:val="single"/>
    </w:rPr>
  </w:style>
  <w:style w:type="character" w:customStyle="1" w:styleId="gcwxi2kcdkb">
    <w:name w:val="gcwxi2kcdkb"/>
    <w:basedOn w:val="DefaultParagraphFont"/>
    <w:rsid w:val="00903DBB"/>
  </w:style>
  <w:style w:type="character" w:styleId="HTMLCode">
    <w:name w:val="HTML Code"/>
    <w:basedOn w:val="DefaultParagraphFont"/>
    <w:uiPriority w:val="99"/>
    <w:semiHidden/>
    <w:unhideWhenUsed/>
    <w:rsid w:val="009C1C4D"/>
    <w:rPr>
      <w:rFonts w:ascii="Courier New" w:eastAsia="Times New Roman" w:hAnsi="Courier New" w:cs="Courier New"/>
      <w:sz w:val="20"/>
      <w:szCs w:val="20"/>
    </w:rPr>
  </w:style>
  <w:style w:type="character" w:customStyle="1" w:styleId="gcwxi2kcpkb">
    <w:name w:val="gcwxi2kcpkb"/>
    <w:basedOn w:val="DefaultParagraphFont"/>
    <w:rsid w:val="002275DC"/>
  </w:style>
  <w:style w:type="character" w:customStyle="1" w:styleId="Heading3Char">
    <w:name w:val="Heading 3 Char"/>
    <w:basedOn w:val="DefaultParagraphFont"/>
    <w:link w:val="Heading3"/>
    <w:rsid w:val="00C6365A"/>
    <w:rPr>
      <w:rFonts w:eastAsia="Times New Roman"/>
      <w:b/>
      <w:sz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400">
      <w:bodyDiv w:val="1"/>
      <w:marLeft w:val="0"/>
      <w:marRight w:val="0"/>
      <w:marTop w:val="0"/>
      <w:marBottom w:val="0"/>
      <w:divBdr>
        <w:top w:val="none" w:sz="0" w:space="0" w:color="auto"/>
        <w:left w:val="none" w:sz="0" w:space="0" w:color="auto"/>
        <w:bottom w:val="none" w:sz="0" w:space="0" w:color="auto"/>
        <w:right w:val="none" w:sz="0" w:space="0" w:color="auto"/>
      </w:divBdr>
    </w:div>
    <w:div w:id="21245706">
      <w:bodyDiv w:val="1"/>
      <w:marLeft w:val="0"/>
      <w:marRight w:val="0"/>
      <w:marTop w:val="0"/>
      <w:marBottom w:val="0"/>
      <w:divBdr>
        <w:top w:val="none" w:sz="0" w:space="0" w:color="auto"/>
        <w:left w:val="none" w:sz="0" w:space="0" w:color="auto"/>
        <w:bottom w:val="none" w:sz="0" w:space="0" w:color="auto"/>
        <w:right w:val="none" w:sz="0" w:space="0" w:color="auto"/>
      </w:divBdr>
    </w:div>
    <w:div w:id="26416024">
      <w:bodyDiv w:val="1"/>
      <w:marLeft w:val="0"/>
      <w:marRight w:val="0"/>
      <w:marTop w:val="0"/>
      <w:marBottom w:val="0"/>
      <w:divBdr>
        <w:top w:val="none" w:sz="0" w:space="0" w:color="auto"/>
        <w:left w:val="none" w:sz="0" w:space="0" w:color="auto"/>
        <w:bottom w:val="none" w:sz="0" w:space="0" w:color="auto"/>
        <w:right w:val="none" w:sz="0" w:space="0" w:color="auto"/>
      </w:divBdr>
    </w:div>
    <w:div w:id="59602932">
      <w:bodyDiv w:val="1"/>
      <w:marLeft w:val="0"/>
      <w:marRight w:val="0"/>
      <w:marTop w:val="0"/>
      <w:marBottom w:val="0"/>
      <w:divBdr>
        <w:top w:val="none" w:sz="0" w:space="0" w:color="auto"/>
        <w:left w:val="none" w:sz="0" w:space="0" w:color="auto"/>
        <w:bottom w:val="none" w:sz="0" w:space="0" w:color="auto"/>
        <w:right w:val="none" w:sz="0" w:space="0" w:color="auto"/>
      </w:divBdr>
    </w:div>
    <w:div w:id="82192724">
      <w:bodyDiv w:val="1"/>
      <w:marLeft w:val="0"/>
      <w:marRight w:val="0"/>
      <w:marTop w:val="0"/>
      <w:marBottom w:val="0"/>
      <w:divBdr>
        <w:top w:val="none" w:sz="0" w:space="0" w:color="auto"/>
        <w:left w:val="none" w:sz="0" w:space="0" w:color="auto"/>
        <w:bottom w:val="none" w:sz="0" w:space="0" w:color="auto"/>
        <w:right w:val="none" w:sz="0" w:space="0" w:color="auto"/>
      </w:divBdr>
    </w:div>
    <w:div w:id="134640468">
      <w:bodyDiv w:val="1"/>
      <w:marLeft w:val="0"/>
      <w:marRight w:val="0"/>
      <w:marTop w:val="0"/>
      <w:marBottom w:val="0"/>
      <w:divBdr>
        <w:top w:val="none" w:sz="0" w:space="0" w:color="auto"/>
        <w:left w:val="none" w:sz="0" w:space="0" w:color="auto"/>
        <w:bottom w:val="none" w:sz="0" w:space="0" w:color="auto"/>
        <w:right w:val="none" w:sz="0" w:space="0" w:color="auto"/>
      </w:divBdr>
    </w:div>
    <w:div w:id="138500689">
      <w:bodyDiv w:val="1"/>
      <w:marLeft w:val="0"/>
      <w:marRight w:val="0"/>
      <w:marTop w:val="0"/>
      <w:marBottom w:val="0"/>
      <w:divBdr>
        <w:top w:val="none" w:sz="0" w:space="0" w:color="auto"/>
        <w:left w:val="none" w:sz="0" w:space="0" w:color="auto"/>
        <w:bottom w:val="none" w:sz="0" w:space="0" w:color="auto"/>
        <w:right w:val="none" w:sz="0" w:space="0" w:color="auto"/>
      </w:divBdr>
    </w:div>
    <w:div w:id="141893740">
      <w:bodyDiv w:val="1"/>
      <w:marLeft w:val="0"/>
      <w:marRight w:val="0"/>
      <w:marTop w:val="0"/>
      <w:marBottom w:val="0"/>
      <w:divBdr>
        <w:top w:val="none" w:sz="0" w:space="0" w:color="auto"/>
        <w:left w:val="none" w:sz="0" w:space="0" w:color="auto"/>
        <w:bottom w:val="none" w:sz="0" w:space="0" w:color="auto"/>
        <w:right w:val="none" w:sz="0" w:space="0" w:color="auto"/>
      </w:divBdr>
    </w:div>
    <w:div w:id="212621415">
      <w:bodyDiv w:val="1"/>
      <w:marLeft w:val="0"/>
      <w:marRight w:val="0"/>
      <w:marTop w:val="0"/>
      <w:marBottom w:val="0"/>
      <w:divBdr>
        <w:top w:val="none" w:sz="0" w:space="0" w:color="auto"/>
        <w:left w:val="none" w:sz="0" w:space="0" w:color="auto"/>
        <w:bottom w:val="none" w:sz="0" w:space="0" w:color="auto"/>
        <w:right w:val="none" w:sz="0" w:space="0" w:color="auto"/>
      </w:divBdr>
    </w:div>
    <w:div w:id="221478281">
      <w:bodyDiv w:val="1"/>
      <w:marLeft w:val="0"/>
      <w:marRight w:val="0"/>
      <w:marTop w:val="0"/>
      <w:marBottom w:val="0"/>
      <w:divBdr>
        <w:top w:val="none" w:sz="0" w:space="0" w:color="auto"/>
        <w:left w:val="none" w:sz="0" w:space="0" w:color="auto"/>
        <w:bottom w:val="none" w:sz="0" w:space="0" w:color="auto"/>
        <w:right w:val="none" w:sz="0" w:space="0" w:color="auto"/>
      </w:divBdr>
    </w:div>
    <w:div w:id="248587168">
      <w:bodyDiv w:val="1"/>
      <w:marLeft w:val="0"/>
      <w:marRight w:val="0"/>
      <w:marTop w:val="0"/>
      <w:marBottom w:val="0"/>
      <w:divBdr>
        <w:top w:val="none" w:sz="0" w:space="0" w:color="auto"/>
        <w:left w:val="none" w:sz="0" w:space="0" w:color="auto"/>
        <w:bottom w:val="none" w:sz="0" w:space="0" w:color="auto"/>
        <w:right w:val="none" w:sz="0" w:space="0" w:color="auto"/>
      </w:divBdr>
    </w:div>
    <w:div w:id="269168755">
      <w:bodyDiv w:val="1"/>
      <w:marLeft w:val="0"/>
      <w:marRight w:val="0"/>
      <w:marTop w:val="0"/>
      <w:marBottom w:val="0"/>
      <w:divBdr>
        <w:top w:val="none" w:sz="0" w:space="0" w:color="auto"/>
        <w:left w:val="none" w:sz="0" w:space="0" w:color="auto"/>
        <w:bottom w:val="none" w:sz="0" w:space="0" w:color="auto"/>
        <w:right w:val="none" w:sz="0" w:space="0" w:color="auto"/>
      </w:divBdr>
    </w:div>
    <w:div w:id="299917179">
      <w:bodyDiv w:val="1"/>
      <w:marLeft w:val="0"/>
      <w:marRight w:val="0"/>
      <w:marTop w:val="0"/>
      <w:marBottom w:val="0"/>
      <w:divBdr>
        <w:top w:val="none" w:sz="0" w:space="0" w:color="auto"/>
        <w:left w:val="none" w:sz="0" w:space="0" w:color="auto"/>
        <w:bottom w:val="none" w:sz="0" w:space="0" w:color="auto"/>
        <w:right w:val="none" w:sz="0" w:space="0" w:color="auto"/>
      </w:divBdr>
    </w:div>
    <w:div w:id="306520362">
      <w:bodyDiv w:val="1"/>
      <w:marLeft w:val="0"/>
      <w:marRight w:val="0"/>
      <w:marTop w:val="0"/>
      <w:marBottom w:val="0"/>
      <w:divBdr>
        <w:top w:val="none" w:sz="0" w:space="0" w:color="auto"/>
        <w:left w:val="none" w:sz="0" w:space="0" w:color="auto"/>
        <w:bottom w:val="none" w:sz="0" w:space="0" w:color="auto"/>
        <w:right w:val="none" w:sz="0" w:space="0" w:color="auto"/>
      </w:divBdr>
    </w:div>
    <w:div w:id="313993359">
      <w:bodyDiv w:val="1"/>
      <w:marLeft w:val="0"/>
      <w:marRight w:val="0"/>
      <w:marTop w:val="0"/>
      <w:marBottom w:val="0"/>
      <w:divBdr>
        <w:top w:val="none" w:sz="0" w:space="0" w:color="auto"/>
        <w:left w:val="none" w:sz="0" w:space="0" w:color="auto"/>
        <w:bottom w:val="none" w:sz="0" w:space="0" w:color="auto"/>
        <w:right w:val="none" w:sz="0" w:space="0" w:color="auto"/>
      </w:divBdr>
    </w:div>
    <w:div w:id="337276089">
      <w:bodyDiv w:val="1"/>
      <w:marLeft w:val="0"/>
      <w:marRight w:val="0"/>
      <w:marTop w:val="0"/>
      <w:marBottom w:val="0"/>
      <w:divBdr>
        <w:top w:val="none" w:sz="0" w:space="0" w:color="auto"/>
        <w:left w:val="none" w:sz="0" w:space="0" w:color="auto"/>
        <w:bottom w:val="none" w:sz="0" w:space="0" w:color="auto"/>
        <w:right w:val="none" w:sz="0" w:space="0" w:color="auto"/>
      </w:divBdr>
      <w:divsChild>
        <w:div w:id="1354720203">
          <w:marLeft w:val="0"/>
          <w:marRight w:val="0"/>
          <w:marTop w:val="0"/>
          <w:marBottom w:val="0"/>
          <w:divBdr>
            <w:top w:val="none" w:sz="0" w:space="0" w:color="auto"/>
            <w:left w:val="none" w:sz="0" w:space="0" w:color="auto"/>
            <w:bottom w:val="none" w:sz="0" w:space="0" w:color="auto"/>
            <w:right w:val="none" w:sz="0" w:space="0" w:color="auto"/>
          </w:divBdr>
        </w:div>
      </w:divsChild>
    </w:div>
    <w:div w:id="383214344">
      <w:bodyDiv w:val="1"/>
      <w:marLeft w:val="0"/>
      <w:marRight w:val="0"/>
      <w:marTop w:val="0"/>
      <w:marBottom w:val="0"/>
      <w:divBdr>
        <w:top w:val="none" w:sz="0" w:space="0" w:color="auto"/>
        <w:left w:val="none" w:sz="0" w:space="0" w:color="auto"/>
        <w:bottom w:val="none" w:sz="0" w:space="0" w:color="auto"/>
        <w:right w:val="none" w:sz="0" w:space="0" w:color="auto"/>
      </w:divBdr>
    </w:div>
    <w:div w:id="412166653">
      <w:bodyDiv w:val="1"/>
      <w:marLeft w:val="0"/>
      <w:marRight w:val="0"/>
      <w:marTop w:val="0"/>
      <w:marBottom w:val="0"/>
      <w:divBdr>
        <w:top w:val="none" w:sz="0" w:space="0" w:color="auto"/>
        <w:left w:val="none" w:sz="0" w:space="0" w:color="auto"/>
        <w:bottom w:val="none" w:sz="0" w:space="0" w:color="auto"/>
        <w:right w:val="none" w:sz="0" w:space="0" w:color="auto"/>
      </w:divBdr>
    </w:div>
    <w:div w:id="417599569">
      <w:bodyDiv w:val="1"/>
      <w:marLeft w:val="0"/>
      <w:marRight w:val="0"/>
      <w:marTop w:val="0"/>
      <w:marBottom w:val="0"/>
      <w:divBdr>
        <w:top w:val="none" w:sz="0" w:space="0" w:color="auto"/>
        <w:left w:val="none" w:sz="0" w:space="0" w:color="auto"/>
        <w:bottom w:val="none" w:sz="0" w:space="0" w:color="auto"/>
        <w:right w:val="none" w:sz="0" w:space="0" w:color="auto"/>
      </w:divBdr>
    </w:div>
    <w:div w:id="424764432">
      <w:bodyDiv w:val="1"/>
      <w:marLeft w:val="0"/>
      <w:marRight w:val="0"/>
      <w:marTop w:val="0"/>
      <w:marBottom w:val="0"/>
      <w:divBdr>
        <w:top w:val="none" w:sz="0" w:space="0" w:color="auto"/>
        <w:left w:val="none" w:sz="0" w:space="0" w:color="auto"/>
        <w:bottom w:val="none" w:sz="0" w:space="0" w:color="auto"/>
        <w:right w:val="none" w:sz="0" w:space="0" w:color="auto"/>
      </w:divBdr>
    </w:div>
    <w:div w:id="432167534">
      <w:bodyDiv w:val="1"/>
      <w:marLeft w:val="0"/>
      <w:marRight w:val="0"/>
      <w:marTop w:val="0"/>
      <w:marBottom w:val="0"/>
      <w:divBdr>
        <w:top w:val="none" w:sz="0" w:space="0" w:color="auto"/>
        <w:left w:val="none" w:sz="0" w:space="0" w:color="auto"/>
        <w:bottom w:val="none" w:sz="0" w:space="0" w:color="auto"/>
        <w:right w:val="none" w:sz="0" w:space="0" w:color="auto"/>
      </w:divBdr>
    </w:div>
    <w:div w:id="442727368">
      <w:bodyDiv w:val="1"/>
      <w:marLeft w:val="0"/>
      <w:marRight w:val="0"/>
      <w:marTop w:val="0"/>
      <w:marBottom w:val="0"/>
      <w:divBdr>
        <w:top w:val="none" w:sz="0" w:space="0" w:color="auto"/>
        <w:left w:val="none" w:sz="0" w:space="0" w:color="auto"/>
        <w:bottom w:val="none" w:sz="0" w:space="0" w:color="auto"/>
        <w:right w:val="none" w:sz="0" w:space="0" w:color="auto"/>
      </w:divBdr>
    </w:div>
    <w:div w:id="445924148">
      <w:bodyDiv w:val="1"/>
      <w:marLeft w:val="0"/>
      <w:marRight w:val="0"/>
      <w:marTop w:val="0"/>
      <w:marBottom w:val="0"/>
      <w:divBdr>
        <w:top w:val="none" w:sz="0" w:space="0" w:color="auto"/>
        <w:left w:val="none" w:sz="0" w:space="0" w:color="auto"/>
        <w:bottom w:val="none" w:sz="0" w:space="0" w:color="auto"/>
        <w:right w:val="none" w:sz="0" w:space="0" w:color="auto"/>
      </w:divBdr>
    </w:div>
    <w:div w:id="454832054">
      <w:bodyDiv w:val="1"/>
      <w:marLeft w:val="0"/>
      <w:marRight w:val="0"/>
      <w:marTop w:val="0"/>
      <w:marBottom w:val="0"/>
      <w:divBdr>
        <w:top w:val="none" w:sz="0" w:space="0" w:color="auto"/>
        <w:left w:val="none" w:sz="0" w:space="0" w:color="auto"/>
        <w:bottom w:val="none" w:sz="0" w:space="0" w:color="auto"/>
        <w:right w:val="none" w:sz="0" w:space="0" w:color="auto"/>
      </w:divBdr>
    </w:div>
    <w:div w:id="457190898">
      <w:bodyDiv w:val="1"/>
      <w:marLeft w:val="0"/>
      <w:marRight w:val="0"/>
      <w:marTop w:val="0"/>
      <w:marBottom w:val="0"/>
      <w:divBdr>
        <w:top w:val="none" w:sz="0" w:space="0" w:color="auto"/>
        <w:left w:val="none" w:sz="0" w:space="0" w:color="auto"/>
        <w:bottom w:val="none" w:sz="0" w:space="0" w:color="auto"/>
        <w:right w:val="none" w:sz="0" w:space="0" w:color="auto"/>
      </w:divBdr>
    </w:div>
    <w:div w:id="470369974">
      <w:bodyDiv w:val="1"/>
      <w:marLeft w:val="0"/>
      <w:marRight w:val="0"/>
      <w:marTop w:val="0"/>
      <w:marBottom w:val="0"/>
      <w:divBdr>
        <w:top w:val="none" w:sz="0" w:space="0" w:color="auto"/>
        <w:left w:val="none" w:sz="0" w:space="0" w:color="auto"/>
        <w:bottom w:val="none" w:sz="0" w:space="0" w:color="auto"/>
        <w:right w:val="none" w:sz="0" w:space="0" w:color="auto"/>
      </w:divBdr>
    </w:div>
    <w:div w:id="500894823">
      <w:bodyDiv w:val="1"/>
      <w:marLeft w:val="0"/>
      <w:marRight w:val="0"/>
      <w:marTop w:val="0"/>
      <w:marBottom w:val="0"/>
      <w:divBdr>
        <w:top w:val="none" w:sz="0" w:space="0" w:color="auto"/>
        <w:left w:val="none" w:sz="0" w:space="0" w:color="auto"/>
        <w:bottom w:val="none" w:sz="0" w:space="0" w:color="auto"/>
        <w:right w:val="none" w:sz="0" w:space="0" w:color="auto"/>
      </w:divBdr>
    </w:div>
    <w:div w:id="506214740">
      <w:bodyDiv w:val="1"/>
      <w:marLeft w:val="0"/>
      <w:marRight w:val="0"/>
      <w:marTop w:val="0"/>
      <w:marBottom w:val="0"/>
      <w:divBdr>
        <w:top w:val="none" w:sz="0" w:space="0" w:color="auto"/>
        <w:left w:val="none" w:sz="0" w:space="0" w:color="auto"/>
        <w:bottom w:val="none" w:sz="0" w:space="0" w:color="auto"/>
        <w:right w:val="none" w:sz="0" w:space="0" w:color="auto"/>
      </w:divBdr>
    </w:div>
    <w:div w:id="513420531">
      <w:bodyDiv w:val="1"/>
      <w:marLeft w:val="0"/>
      <w:marRight w:val="0"/>
      <w:marTop w:val="0"/>
      <w:marBottom w:val="0"/>
      <w:divBdr>
        <w:top w:val="none" w:sz="0" w:space="0" w:color="auto"/>
        <w:left w:val="none" w:sz="0" w:space="0" w:color="auto"/>
        <w:bottom w:val="none" w:sz="0" w:space="0" w:color="auto"/>
        <w:right w:val="none" w:sz="0" w:space="0" w:color="auto"/>
      </w:divBdr>
    </w:div>
    <w:div w:id="529881090">
      <w:bodyDiv w:val="1"/>
      <w:marLeft w:val="0"/>
      <w:marRight w:val="0"/>
      <w:marTop w:val="0"/>
      <w:marBottom w:val="0"/>
      <w:divBdr>
        <w:top w:val="none" w:sz="0" w:space="0" w:color="auto"/>
        <w:left w:val="none" w:sz="0" w:space="0" w:color="auto"/>
        <w:bottom w:val="none" w:sz="0" w:space="0" w:color="auto"/>
        <w:right w:val="none" w:sz="0" w:space="0" w:color="auto"/>
      </w:divBdr>
    </w:div>
    <w:div w:id="535852629">
      <w:bodyDiv w:val="1"/>
      <w:marLeft w:val="0"/>
      <w:marRight w:val="0"/>
      <w:marTop w:val="0"/>
      <w:marBottom w:val="0"/>
      <w:divBdr>
        <w:top w:val="none" w:sz="0" w:space="0" w:color="auto"/>
        <w:left w:val="none" w:sz="0" w:space="0" w:color="auto"/>
        <w:bottom w:val="none" w:sz="0" w:space="0" w:color="auto"/>
        <w:right w:val="none" w:sz="0" w:space="0" w:color="auto"/>
      </w:divBdr>
    </w:div>
    <w:div w:id="574824514">
      <w:bodyDiv w:val="1"/>
      <w:marLeft w:val="0"/>
      <w:marRight w:val="0"/>
      <w:marTop w:val="0"/>
      <w:marBottom w:val="0"/>
      <w:divBdr>
        <w:top w:val="none" w:sz="0" w:space="0" w:color="auto"/>
        <w:left w:val="none" w:sz="0" w:space="0" w:color="auto"/>
        <w:bottom w:val="none" w:sz="0" w:space="0" w:color="auto"/>
        <w:right w:val="none" w:sz="0" w:space="0" w:color="auto"/>
      </w:divBdr>
      <w:divsChild>
        <w:div w:id="491524248">
          <w:marLeft w:val="0"/>
          <w:marRight w:val="0"/>
          <w:marTop w:val="0"/>
          <w:marBottom w:val="0"/>
          <w:divBdr>
            <w:top w:val="none" w:sz="0" w:space="0" w:color="auto"/>
            <w:left w:val="none" w:sz="0" w:space="0" w:color="auto"/>
            <w:bottom w:val="none" w:sz="0" w:space="0" w:color="auto"/>
            <w:right w:val="none" w:sz="0" w:space="0" w:color="auto"/>
          </w:divBdr>
        </w:div>
      </w:divsChild>
    </w:div>
    <w:div w:id="615985484">
      <w:bodyDiv w:val="1"/>
      <w:marLeft w:val="0"/>
      <w:marRight w:val="0"/>
      <w:marTop w:val="0"/>
      <w:marBottom w:val="0"/>
      <w:divBdr>
        <w:top w:val="none" w:sz="0" w:space="0" w:color="auto"/>
        <w:left w:val="none" w:sz="0" w:space="0" w:color="auto"/>
        <w:bottom w:val="none" w:sz="0" w:space="0" w:color="auto"/>
        <w:right w:val="none" w:sz="0" w:space="0" w:color="auto"/>
      </w:divBdr>
    </w:div>
    <w:div w:id="628975099">
      <w:bodyDiv w:val="1"/>
      <w:marLeft w:val="0"/>
      <w:marRight w:val="0"/>
      <w:marTop w:val="0"/>
      <w:marBottom w:val="0"/>
      <w:divBdr>
        <w:top w:val="none" w:sz="0" w:space="0" w:color="auto"/>
        <w:left w:val="none" w:sz="0" w:space="0" w:color="auto"/>
        <w:bottom w:val="none" w:sz="0" w:space="0" w:color="auto"/>
        <w:right w:val="none" w:sz="0" w:space="0" w:color="auto"/>
      </w:divBdr>
    </w:div>
    <w:div w:id="629171677">
      <w:bodyDiv w:val="1"/>
      <w:marLeft w:val="0"/>
      <w:marRight w:val="0"/>
      <w:marTop w:val="0"/>
      <w:marBottom w:val="0"/>
      <w:divBdr>
        <w:top w:val="none" w:sz="0" w:space="0" w:color="auto"/>
        <w:left w:val="none" w:sz="0" w:space="0" w:color="auto"/>
        <w:bottom w:val="none" w:sz="0" w:space="0" w:color="auto"/>
        <w:right w:val="none" w:sz="0" w:space="0" w:color="auto"/>
      </w:divBdr>
    </w:div>
    <w:div w:id="646470914">
      <w:bodyDiv w:val="1"/>
      <w:marLeft w:val="0"/>
      <w:marRight w:val="0"/>
      <w:marTop w:val="0"/>
      <w:marBottom w:val="0"/>
      <w:divBdr>
        <w:top w:val="none" w:sz="0" w:space="0" w:color="auto"/>
        <w:left w:val="none" w:sz="0" w:space="0" w:color="auto"/>
        <w:bottom w:val="none" w:sz="0" w:space="0" w:color="auto"/>
        <w:right w:val="none" w:sz="0" w:space="0" w:color="auto"/>
      </w:divBdr>
    </w:div>
    <w:div w:id="657659841">
      <w:bodyDiv w:val="1"/>
      <w:marLeft w:val="0"/>
      <w:marRight w:val="0"/>
      <w:marTop w:val="0"/>
      <w:marBottom w:val="0"/>
      <w:divBdr>
        <w:top w:val="none" w:sz="0" w:space="0" w:color="auto"/>
        <w:left w:val="none" w:sz="0" w:space="0" w:color="auto"/>
        <w:bottom w:val="none" w:sz="0" w:space="0" w:color="auto"/>
        <w:right w:val="none" w:sz="0" w:space="0" w:color="auto"/>
      </w:divBdr>
    </w:div>
    <w:div w:id="690958924">
      <w:bodyDiv w:val="1"/>
      <w:marLeft w:val="0"/>
      <w:marRight w:val="0"/>
      <w:marTop w:val="0"/>
      <w:marBottom w:val="0"/>
      <w:divBdr>
        <w:top w:val="none" w:sz="0" w:space="0" w:color="auto"/>
        <w:left w:val="none" w:sz="0" w:space="0" w:color="auto"/>
        <w:bottom w:val="none" w:sz="0" w:space="0" w:color="auto"/>
        <w:right w:val="none" w:sz="0" w:space="0" w:color="auto"/>
      </w:divBdr>
    </w:div>
    <w:div w:id="696854397">
      <w:bodyDiv w:val="1"/>
      <w:marLeft w:val="0"/>
      <w:marRight w:val="0"/>
      <w:marTop w:val="0"/>
      <w:marBottom w:val="0"/>
      <w:divBdr>
        <w:top w:val="none" w:sz="0" w:space="0" w:color="auto"/>
        <w:left w:val="none" w:sz="0" w:space="0" w:color="auto"/>
        <w:bottom w:val="none" w:sz="0" w:space="0" w:color="auto"/>
        <w:right w:val="none" w:sz="0" w:space="0" w:color="auto"/>
      </w:divBdr>
    </w:div>
    <w:div w:id="715548769">
      <w:bodyDiv w:val="1"/>
      <w:marLeft w:val="0"/>
      <w:marRight w:val="0"/>
      <w:marTop w:val="0"/>
      <w:marBottom w:val="0"/>
      <w:divBdr>
        <w:top w:val="none" w:sz="0" w:space="0" w:color="auto"/>
        <w:left w:val="none" w:sz="0" w:space="0" w:color="auto"/>
        <w:bottom w:val="none" w:sz="0" w:space="0" w:color="auto"/>
        <w:right w:val="none" w:sz="0" w:space="0" w:color="auto"/>
      </w:divBdr>
    </w:div>
    <w:div w:id="766193288">
      <w:bodyDiv w:val="1"/>
      <w:marLeft w:val="0"/>
      <w:marRight w:val="0"/>
      <w:marTop w:val="0"/>
      <w:marBottom w:val="0"/>
      <w:divBdr>
        <w:top w:val="none" w:sz="0" w:space="0" w:color="auto"/>
        <w:left w:val="none" w:sz="0" w:space="0" w:color="auto"/>
        <w:bottom w:val="none" w:sz="0" w:space="0" w:color="auto"/>
        <w:right w:val="none" w:sz="0" w:space="0" w:color="auto"/>
      </w:divBdr>
    </w:div>
    <w:div w:id="807168612">
      <w:bodyDiv w:val="1"/>
      <w:marLeft w:val="0"/>
      <w:marRight w:val="0"/>
      <w:marTop w:val="0"/>
      <w:marBottom w:val="0"/>
      <w:divBdr>
        <w:top w:val="none" w:sz="0" w:space="0" w:color="auto"/>
        <w:left w:val="none" w:sz="0" w:space="0" w:color="auto"/>
        <w:bottom w:val="none" w:sz="0" w:space="0" w:color="auto"/>
        <w:right w:val="none" w:sz="0" w:space="0" w:color="auto"/>
      </w:divBdr>
    </w:div>
    <w:div w:id="884560418">
      <w:bodyDiv w:val="1"/>
      <w:marLeft w:val="0"/>
      <w:marRight w:val="0"/>
      <w:marTop w:val="0"/>
      <w:marBottom w:val="0"/>
      <w:divBdr>
        <w:top w:val="none" w:sz="0" w:space="0" w:color="auto"/>
        <w:left w:val="none" w:sz="0" w:space="0" w:color="auto"/>
        <w:bottom w:val="none" w:sz="0" w:space="0" w:color="auto"/>
        <w:right w:val="none" w:sz="0" w:space="0" w:color="auto"/>
      </w:divBdr>
    </w:div>
    <w:div w:id="895091124">
      <w:bodyDiv w:val="1"/>
      <w:marLeft w:val="0"/>
      <w:marRight w:val="0"/>
      <w:marTop w:val="0"/>
      <w:marBottom w:val="0"/>
      <w:divBdr>
        <w:top w:val="none" w:sz="0" w:space="0" w:color="auto"/>
        <w:left w:val="none" w:sz="0" w:space="0" w:color="auto"/>
        <w:bottom w:val="none" w:sz="0" w:space="0" w:color="auto"/>
        <w:right w:val="none" w:sz="0" w:space="0" w:color="auto"/>
      </w:divBdr>
    </w:div>
    <w:div w:id="897587902">
      <w:bodyDiv w:val="1"/>
      <w:marLeft w:val="0"/>
      <w:marRight w:val="0"/>
      <w:marTop w:val="0"/>
      <w:marBottom w:val="0"/>
      <w:divBdr>
        <w:top w:val="none" w:sz="0" w:space="0" w:color="auto"/>
        <w:left w:val="none" w:sz="0" w:space="0" w:color="auto"/>
        <w:bottom w:val="none" w:sz="0" w:space="0" w:color="auto"/>
        <w:right w:val="none" w:sz="0" w:space="0" w:color="auto"/>
      </w:divBdr>
    </w:div>
    <w:div w:id="914239639">
      <w:bodyDiv w:val="1"/>
      <w:marLeft w:val="0"/>
      <w:marRight w:val="0"/>
      <w:marTop w:val="0"/>
      <w:marBottom w:val="0"/>
      <w:divBdr>
        <w:top w:val="none" w:sz="0" w:space="0" w:color="auto"/>
        <w:left w:val="none" w:sz="0" w:space="0" w:color="auto"/>
        <w:bottom w:val="none" w:sz="0" w:space="0" w:color="auto"/>
        <w:right w:val="none" w:sz="0" w:space="0" w:color="auto"/>
      </w:divBdr>
    </w:div>
    <w:div w:id="915163550">
      <w:bodyDiv w:val="1"/>
      <w:marLeft w:val="0"/>
      <w:marRight w:val="0"/>
      <w:marTop w:val="0"/>
      <w:marBottom w:val="0"/>
      <w:divBdr>
        <w:top w:val="none" w:sz="0" w:space="0" w:color="auto"/>
        <w:left w:val="none" w:sz="0" w:space="0" w:color="auto"/>
        <w:bottom w:val="none" w:sz="0" w:space="0" w:color="auto"/>
        <w:right w:val="none" w:sz="0" w:space="0" w:color="auto"/>
      </w:divBdr>
    </w:div>
    <w:div w:id="928729766">
      <w:bodyDiv w:val="1"/>
      <w:marLeft w:val="0"/>
      <w:marRight w:val="0"/>
      <w:marTop w:val="0"/>
      <w:marBottom w:val="0"/>
      <w:divBdr>
        <w:top w:val="none" w:sz="0" w:space="0" w:color="auto"/>
        <w:left w:val="none" w:sz="0" w:space="0" w:color="auto"/>
        <w:bottom w:val="none" w:sz="0" w:space="0" w:color="auto"/>
        <w:right w:val="none" w:sz="0" w:space="0" w:color="auto"/>
      </w:divBdr>
    </w:div>
    <w:div w:id="933590187">
      <w:bodyDiv w:val="1"/>
      <w:marLeft w:val="0"/>
      <w:marRight w:val="0"/>
      <w:marTop w:val="0"/>
      <w:marBottom w:val="0"/>
      <w:divBdr>
        <w:top w:val="none" w:sz="0" w:space="0" w:color="auto"/>
        <w:left w:val="none" w:sz="0" w:space="0" w:color="auto"/>
        <w:bottom w:val="none" w:sz="0" w:space="0" w:color="auto"/>
        <w:right w:val="none" w:sz="0" w:space="0" w:color="auto"/>
      </w:divBdr>
    </w:div>
    <w:div w:id="960381092">
      <w:bodyDiv w:val="1"/>
      <w:marLeft w:val="0"/>
      <w:marRight w:val="0"/>
      <w:marTop w:val="0"/>
      <w:marBottom w:val="0"/>
      <w:divBdr>
        <w:top w:val="none" w:sz="0" w:space="0" w:color="auto"/>
        <w:left w:val="none" w:sz="0" w:space="0" w:color="auto"/>
        <w:bottom w:val="none" w:sz="0" w:space="0" w:color="auto"/>
        <w:right w:val="none" w:sz="0" w:space="0" w:color="auto"/>
      </w:divBdr>
    </w:div>
    <w:div w:id="964194898">
      <w:bodyDiv w:val="1"/>
      <w:marLeft w:val="0"/>
      <w:marRight w:val="0"/>
      <w:marTop w:val="0"/>
      <w:marBottom w:val="0"/>
      <w:divBdr>
        <w:top w:val="none" w:sz="0" w:space="0" w:color="auto"/>
        <w:left w:val="none" w:sz="0" w:space="0" w:color="auto"/>
        <w:bottom w:val="none" w:sz="0" w:space="0" w:color="auto"/>
        <w:right w:val="none" w:sz="0" w:space="0" w:color="auto"/>
      </w:divBdr>
    </w:div>
    <w:div w:id="964777976">
      <w:bodyDiv w:val="1"/>
      <w:marLeft w:val="0"/>
      <w:marRight w:val="0"/>
      <w:marTop w:val="0"/>
      <w:marBottom w:val="0"/>
      <w:divBdr>
        <w:top w:val="none" w:sz="0" w:space="0" w:color="auto"/>
        <w:left w:val="none" w:sz="0" w:space="0" w:color="auto"/>
        <w:bottom w:val="none" w:sz="0" w:space="0" w:color="auto"/>
        <w:right w:val="none" w:sz="0" w:space="0" w:color="auto"/>
      </w:divBdr>
    </w:div>
    <w:div w:id="973676764">
      <w:bodyDiv w:val="1"/>
      <w:marLeft w:val="0"/>
      <w:marRight w:val="0"/>
      <w:marTop w:val="0"/>
      <w:marBottom w:val="0"/>
      <w:divBdr>
        <w:top w:val="none" w:sz="0" w:space="0" w:color="auto"/>
        <w:left w:val="none" w:sz="0" w:space="0" w:color="auto"/>
        <w:bottom w:val="none" w:sz="0" w:space="0" w:color="auto"/>
        <w:right w:val="none" w:sz="0" w:space="0" w:color="auto"/>
      </w:divBdr>
    </w:div>
    <w:div w:id="991566568">
      <w:bodyDiv w:val="1"/>
      <w:marLeft w:val="0"/>
      <w:marRight w:val="0"/>
      <w:marTop w:val="0"/>
      <w:marBottom w:val="0"/>
      <w:divBdr>
        <w:top w:val="none" w:sz="0" w:space="0" w:color="auto"/>
        <w:left w:val="none" w:sz="0" w:space="0" w:color="auto"/>
        <w:bottom w:val="none" w:sz="0" w:space="0" w:color="auto"/>
        <w:right w:val="none" w:sz="0" w:space="0" w:color="auto"/>
      </w:divBdr>
    </w:div>
    <w:div w:id="1003044855">
      <w:bodyDiv w:val="1"/>
      <w:marLeft w:val="0"/>
      <w:marRight w:val="0"/>
      <w:marTop w:val="0"/>
      <w:marBottom w:val="0"/>
      <w:divBdr>
        <w:top w:val="none" w:sz="0" w:space="0" w:color="auto"/>
        <w:left w:val="none" w:sz="0" w:space="0" w:color="auto"/>
        <w:bottom w:val="none" w:sz="0" w:space="0" w:color="auto"/>
        <w:right w:val="none" w:sz="0" w:space="0" w:color="auto"/>
      </w:divBdr>
    </w:div>
    <w:div w:id="1016613487">
      <w:bodyDiv w:val="1"/>
      <w:marLeft w:val="0"/>
      <w:marRight w:val="0"/>
      <w:marTop w:val="0"/>
      <w:marBottom w:val="0"/>
      <w:divBdr>
        <w:top w:val="none" w:sz="0" w:space="0" w:color="auto"/>
        <w:left w:val="none" w:sz="0" w:space="0" w:color="auto"/>
        <w:bottom w:val="none" w:sz="0" w:space="0" w:color="auto"/>
        <w:right w:val="none" w:sz="0" w:space="0" w:color="auto"/>
      </w:divBdr>
      <w:divsChild>
        <w:div w:id="1800957034">
          <w:marLeft w:val="0"/>
          <w:marRight w:val="0"/>
          <w:marTop w:val="0"/>
          <w:marBottom w:val="0"/>
          <w:divBdr>
            <w:top w:val="none" w:sz="0" w:space="0" w:color="auto"/>
            <w:left w:val="none" w:sz="0" w:space="0" w:color="auto"/>
            <w:bottom w:val="none" w:sz="0" w:space="0" w:color="auto"/>
            <w:right w:val="none" w:sz="0" w:space="0" w:color="auto"/>
          </w:divBdr>
        </w:div>
      </w:divsChild>
    </w:div>
    <w:div w:id="1023290915">
      <w:bodyDiv w:val="1"/>
      <w:marLeft w:val="0"/>
      <w:marRight w:val="0"/>
      <w:marTop w:val="0"/>
      <w:marBottom w:val="0"/>
      <w:divBdr>
        <w:top w:val="none" w:sz="0" w:space="0" w:color="auto"/>
        <w:left w:val="none" w:sz="0" w:space="0" w:color="auto"/>
        <w:bottom w:val="none" w:sz="0" w:space="0" w:color="auto"/>
        <w:right w:val="none" w:sz="0" w:space="0" w:color="auto"/>
      </w:divBdr>
    </w:div>
    <w:div w:id="1097873423">
      <w:bodyDiv w:val="1"/>
      <w:marLeft w:val="0"/>
      <w:marRight w:val="0"/>
      <w:marTop w:val="0"/>
      <w:marBottom w:val="0"/>
      <w:divBdr>
        <w:top w:val="none" w:sz="0" w:space="0" w:color="auto"/>
        <w:left w:val="none" w:sz="0" w:space="0" w:color="auto"/>
        <w:bottom w:val="none" w:sz="0" w:space="0" w:color="auto"/>
        <w:right w:val="none" w:sz="0" w:space="0" w:color="auto"/>
      </w:divBdr>
    </w:div>
    <w:div w:id="1137648572">
      <w:bodyDiv w:val="1"/>
      <w:marLeft w:val="0"/>
      <w:marRight w:val="0"/>
      <w:marTop w:val="0"/>
      <w:marBottom w:val="0"/>
      <w:divBdr>
        <w:top w:val="none" w:sz="0" w:space="0" w:color="auto"/>
        <w:left w:val="none" w:sz="0" w:space="0" w:color="auto"/>
        <w:bottom w:val="none" w:sz="0" w:space="0" w:color="auto"/>
        <w:right w:val="none" w:sz="0" w:space="0" w:color="auto"/>
      </w:divBdr>
    </w:div>
    <w:div w:id="1144396513">
      <w:bodyDiv w:val="1"/>
      <w:marLeft w:val="0"/>
      <w:marRight w:val="0"/>
      <w:marTop w:val="0"/>
      <w:marBottom w:val="0"/>
      <w:divBdr>
        <w:top w:val="none" w:sz="0" w:space="0" w:color="auto"/>
        <w:left w:val="none" w:sz="0" w:space="0" w:color="auto"/>
        <w:bottom w:val="none" w:sz="0" w:space="0" w:color="auto"/>
        <w:right w:val="none" w:sz="0" w:space="0" w:color="auto"/>
      </w:divBdr>
    </w:div>
    <w:div w:id="1162893960">
      <w:bodyDiv w:val="1"/>
      <w:marLeft w:val="0"/>
      <w:marRight w:val="0"/>
      <w:marTop w:val="0"/>
      <w:marBottom w:val="0"/>
      <w:divBdr>
        <w:top w:val="none" w:sz="0" w:space="0" w:color="auto"/>
        <w:left w:val="none" w:sz="0" w:space="0" w:color="auto"/>
        <w:bottom w:val="none" w:sz="0" w:space="0" w:color="auto"/>
        <w:right w:val="none" w:sz="0" w:space="0" w:color="auto"/>
      </w:divBdr>
    </w:div>
    <w:div w:id="1183477031">
      <w:bodyDiv w:val="1"/>
      <w:marLeft w:val="0"/>
      <w:marRight w:val="0"/>
      <w:marTop w:val="0"/>
      <w:marBottom w:val="0"/>
      <w:divBdr>
        <w:top w:val="none" w:sz="0" w:space="0" w:color="auto"/>
        <w:left w:val="none" w:sz="0" w:space="0" w:color="auto"/>
        <w:bottom w:val="none" w:sz="0" w:space="0" w:color="auto"/>
        <w:right w:val="none" w:sz="0" w:space="0" w:color="auto"/>
      </w:divBdr>
    </w:div>
    <w:div w:id="1192114293">
      <w:bodyDiv w:val="1"/>
      <w:marLeft w:val="0"/>
      <w:marRight w:val="0"/>
      <w:marTop w:val="0"/>
      <w:marBottom w:val="0"/>
      <w:divBdr>
        <w:top w:val="none" w:sz="0" w:space="0" w:color="auto"/>
        <w:left w:val="none" w:sz="0" w:space="0" w:color="auto"/>
        <w:bottom w:val="none" w:sz="0" w:space="0" w:color="auto"/>
        <w:right w:val="none" w:sz="0" w:space="0" w:color="auto"/>
      </w:divBdr>
    </w:div>
    <w:div w:id="1237473486">
      <w:bodyDiv w:val="1"/>
      <w:marLeft w:val="0"/>
      <w:marRight w:val="0"/>
      <w:marTop w:val="0"/>
      <w:marBottom w:val="0"/>
      <w:divBdr>
        <w:top w:val="none" w:sz="0" w:space="0" w:color="auto"/>
        <w:left w:val="none" w:sz="0" w:space="0" w:color="auto"/>
        <w:bottom w:val="none" w:sz="0" w:space="0" w:color="auto"/>
        <w:right w:val="none" w:sz="0" w:space="0" w:color="auto"/>
      </w:divBdr>
    </w:div>
    <w:div w:id="1267347846">
      <w:bodyDiv w:val="1"/>
      <w:marLeft w:val="0"/>
      <w:marRight w:val="0"/>
      <w:marTop w:val="0"/>
      <w:marBottom w:val="0"/>
      <w:divBdr>
        <w:top w:val="none" w:sz="0" w:space="0" w:color="auto"/>
        <w:left w:val="none" w:sz="0" w:space="0" w:color="auto"/>
        <w:bottom w:val="none" w:sz="0" w:space="0" w:color="auto"/>
        <w:right w:val="none" w:sz="0" w:space="0" w:color="auto"/>
      </w:divBdr>
    </w:div>
    <w:div w:id="1289582891">
      <w:bodyDiv w:val="1"/>
      <w:marLeft w:val="0"/>
      <w:marRight w:val="0"/>
      <w:marTop w:val="0"/>
      <w:marBottom w:val="0"/>
      <w:divBdr>
        <w:top w:val="none" w:sz="0" w:space="0" w:color="auto"/>
        <w:left w:val="none" w:sz="0" w:space="0" w:color="auto"/>
        <w:bottom w:val="none" w:sz="0" w:space="0" w:color="auto"/>
        <w:right w:val="none" w:sz="0" w:space="0" w:color="auto"/>
      </w:divBdr>
    </w:div>
    <w:div w:id="1293486533">
      <w:bodyDiv w:val="1"/>
      <w:marLeft w:val="0"/>
      <w:marRight w:val="0"/>
      <w:marTop w:val="0"/>
      <w:marBottom w:val="0"/>
      <w:divBdr>
        <w:top w:val="none" w:sz="0" w:space="0" w:color="auto"/>
        <w:left w:val="none" w:sz="0" w:space="0" w:color="auto"/>
        <w:bottom w:val="none" w:sz="0" w:space="0" w:color="auto"/>
        <w:right w:val="none" w:sz="0" w:space="0" w:color="auto"/>
      </w:divBdr>
    </w:div>
    <w:div w:id="1301417623">
      <w:bodyDiv w:val="1"/>
      <w:marLeft w:val="0"/>
      <w:marRight w:val="0"/>
      <w:marTop w:val="0"/>
      <w:marBottom w:val="0"/>
      <w:divBdr>
        <w:top w:val="none" w:sz="0" w:space="0" w:color="auto"/>
        <w:left w:val="none" w:sz="0" w:space="0" w:color="auto"/>
        <w:bottom w:val="none" w:sz="0" w:space="0" w:color="auto"/>
        <w:right w:val="none" w:sz="0" w:space="0" w:color="auto"/>
      </w:divBdr>
    </w:div>
    <w:div w:id="1308318377">
      <w:bodyDiv w:val="1"/>
      <w:marLeft w:val="0"/>
      <w:marRight w:val="0"/>
      <w:marTop w:val="0"/>
      <w:marBottom w:val="0"/>
      <w:divBdr>
        <w:top w:val="none" w:sz="0" w:space="0" w:color="auto"/>
        <w:left w:val="none" w:sz="0" w:space="0" w:color="auto"/>
        <w:bottom w:val="none" w:sz="0" w:space="0" w:color="auto"/>
        <w:right w:val="none" w:sz="0" w:space="0" w:color="auto"/>
      </w:divBdr>
    </w:div>
    <w:div w:id="1323388854">
      <w:bodyDiv w:val="1"/>
      <w:marLeft w:val="0"/>
      <w:marRight w:val="0"/>
      <w:marTop w:val="0"/>
      <w:marBottom w:val="0"/>
      <w:divBdr>
        <w:top w:val="none" w:sz="0" w:space="0" w:color="auto"/>
        <w:left w:val="none" w:sz="0" w:space="0" w:color="auto"/>
        <w:bottom w:val="none" w:sz="0" w:space="0" w:color="auto"/>
        <w:right w:val="none" w:sz="0" w:space="0" w:color="auto"/>
      </w:divBdr>
    </w:div>
    <w:div w:id="1348287032">
      <w:bodyDiv w:val="1"/>
      <w:marLeft w:val="0"/>
      <w:marRight w:val="0"/>
      <w:marTop w:val="0"/>
      <w:marBottom w:val="0"/>
      <w:divBdr>
        <w:top w:val="none" w:sz="0" w:space="0" w:color="auto"/>
        <w:left w:val="none" w:sz="0" w:space="0" w:color="auto"/>
        <w:bottom w:val="none" w:sz="0" w:space="0" w:color="auto"/>
        <w:right w:val="none" w:sz="0" w:space="0" w:color="auto"/>
      </w:divBdr>
    </w:div>
    <w:div w:id="1353338207">
      <w:bodyDiv w:val="1"/>
      <w:marLeft w:val="0"/>
      <w:marRight w:val="0"/>
      <w:marTop w:val="0"/>
      <w:marBottom w:val="0"/>
      <w:divBdr>
        <w:top w:val="none" w:sz="0" w:space="0" w:color="auto"/>
        <w:left w:val="none" w:sz="0" w:space="0" w:color="auto"/>
        <w:bottom w:val="none" w:sz="0" w:space="0" w:color="auto"/>
        <w:right w:val="none" w:sz="0" w:space="0" w:color="auto"/>
      </w:divBdr>
    </w:div>
    <w:div w:id="1379816317">
      <w:bodyDiv w:val="1"/>
      <w:marLeft w:val="0"/>
      <w:marRight w:val="0"/>
      <w:marTop w:val="0"/>
      <w:marBottom w:val="0"/>
      <w:divBdr>
        <w:top w:val="none" w:sz="0" w:space="0" w:color="auto"/>
        <w:left w:val="none" w:sz="0" w:space="0" w:color="auto"/>
        <w:bottom w:val="none" w:sz="0" w:space="0" w:color="auto"/>
        <w:right w:val="none" w:sz="0" w:space="0" w:color="auto"/>
      </w:divBdr>
    </w:div>
    <w:div w:id="1384214759">
      <w:bodyDiv w:val="1"/>
      <w:marLeft w:val="0"/>
      <w:marRight w:val="0"/>
      <w:marTop w:val="0"/>
      <w:marBottom w:val="0"/>
      <w:divBdr>
        <w:top w:val="none" w:sz="0" w:space="0" w:color="auto"/>
        <w:left w:val="none" w:sz="0" w:space="0" w:color="auto"/>
        <w:bottom w:val="none" w:sz="0" w:space="0" w:color="auto"/>
        <w:right w:val="none" w:sz="0" w:space="0" w:color="auto"/>
      </w:divBdr>
    </w:div>
    <w:div w:id="1396512854">
      <w:bodyDiv w:val="1"/>
      <w:marLeft w:val="0"/>
      <w:marRight w:val="0"/>
      <w:marTop w:val="0"/>
      <w:marBottom w:val="0"/>
      <w:divBdr>
        <w:top w:val="none" w:sz="0" w:space="0" w:color="auto"/>
        <w:left w:val="none" w:sz="0" w:space="0" w:color="auto"/>
        <w:bottom w:val="none" w:sz="0" w:space="0" w:color="auto"/>
        <w:right w:val="none" w:sz="0" w:space="0" w:color="auto"/>
      </w:divBdr>
    </w:div>
    <w:div w:id="1419449465">
      <w:bodyDiv w:val="1"/>
      <w:marLeft w:val="0"/>
      <w:marRight w:val="0"/>
      <w:marTop w:val="0"/>
      <w:marBottom w:val="0"/>
      <w:divBdr>
        <w:top w:val="none" w:sz="0" w:space="0" w:color="auto"/>
        <w:left w:val="none" w:sz="0" w:space="0" w:color="auto"/>
        <w:bottom w:val="none" w:sz="0" w:space="0" w:color="auto"/>
        <w:right w:val="none" w:sz="0" w:space="0" w:color="auto"/>
      </w:divBdr>
    </w:div>
    <w:div w:id="1446727923">
      <w:bodyDiv w:val="1"/>
      <w:marLeft w:val="0"/>
      <w:marRight w:val="0"/>
      <w:marTop w:val="0"/>
      <w:marBottom w:val="0"/>
      <w:divBdr>
        <w:top w:val="none" w:sz="0" w:space="0" w:color="auto"/>
        <w:left w:val="none" w:sz="0" w:space="0" w:color="auto"/>
        <w:bottom w:val="none" w:sz="0" w:space="0" w:color="auto"/>
        <w:right w:val="none" w:sz="0" w:space="0" w:color="auto"/>
      </w:divBdr>
    </w:div>
    <w:div w:id="1458600616">
      <w:bodyDiv w:val="1"/>
      <w:marLeft w:val="0"/>
      <w:marRight w:val="0"/>
      <w:marTop w:val="0"/>
      <w:marBottom w:val="0"/>
      <w:divBdr>
        <w:top w:val="none" w:sz="0" w:space="0" w:color="auto"/>
        <w:left w:val="none" w:sz="0" w:space="0" w:color="auto"/>
        <w:bottom w:val="none" w:sz="0" w:space="0" w:color="auto"/>
        <w:right w:val="none" w:sz="0" w:space="0" w:color="auto"/>
      </w:divBdr>
      <w:divsChild>
        <w:div w:id="1571966857">
          <w:marLeft w:val="0"/>
          <w:marRight w:val="0"/>
          <w:marTop w:val="0"/>
          <w:marBottom w:val="0"/>
          <w:divBdr>
            <w:top w:val="none" w:sz="0" w:space="0" w:color="auto"/>
            <w:left w:val="none" w:sz="0" w:space="0" w:color="auto"/>
            <w:bottom w:val="none" w:sz="0" w:space="0" w:color="auto"/>
            <w:right w:val="none" w:sz="0" w:space="0" w:color="auto"/>
          </w:divBdr>
        </w:div>
      </w:divsChild>
    </w:div>
    <w:div w:id="1481262714">
      <w:bodyDiv w:val="1"/>
      <w:marLeft w:val="0"/>
      <w:marRight w:val="0"/>
      <w:marTop w:val="0"/>
      <w:marBottom w:val="0"/>
      <w:divBdr>
        <w:top w:val="none" w:sz="0" w:space="0" w:color="auto"/>
        <w:left w:val="none" w:sz="0" w:space="0" w:color="auto"/>
        <w:bottom w:val="none" w:sz="0" w:space="0" w:color="auto"/>
        <w:right w:val="none" w:sz="0" w:space="0" w:color="auto"/>
      </w:divBdr>
    </w:div>
    <w:div w:id="1543402302">
      <w:bodyDiv w:val="1"/>
      <w:marLeft w:val="0"/>
      <w:marRight w:val="0"/>
      <w:marTop w:val="0"/>
      <w:marBottom w:val="0"/>
      <w:divBdr>
        <w:top w:val="none" w:sz="0" w:space="0" w:color="auto"/>
        <w:left w:val="none" w:sz="0" w:space="0" w:color="auto"/>
        <w:bottom w:val="none" w:sz="0" w:space="0" w:color="auto"/>
        <w:right w:val="none" w:sz="0" w:space="0" w:color="auto"/>
      </w:divBdr>
    </w:div>
    <w:div w:id="1572349442">
      <w:bodyDiv w:val="1"/>
      <w:marLeft w:val="0"/>
      <w:marRight w:val="0"/>
      <w:marTop w:val="0"/>
      <w:marBottom w:val="0"/>
      <w:divBdr>
        <w:top w:val="none" w:sz="0" w:space="0" w:color="auto"/>
        <w:left w:val="none" w:sz="0" w:space="0" w:color="auto"/>
        <w:bottom w:val="none" w:sz="0" w:space="0" w:color="auto"/>
        <w:right w:val="none" w:sz="0" w:space="0" w:color="auto"/>
      </w:divBdr>
    </w:div>
    <w:div w:id="1573585692">
      <w:bodyDiv w:val="1"/>
      <w:marLeft w:val="0"/>
      <w:marRight w:val="0"/>
      <w:marTop w:val="0"/>
      <w:marBottom w:val="0"/>
      <w:divBdr>
        <w:top w:val="none" w:sz="0" w:space="0" w:color="auto"/>
        <w:left w:val="none" w:sz="0" w:space="0" w:color="auto"/>
        <w:bottom w:val="none" w:sz="0" w:space="0" w:color="auto"/>
        <w:right w:val="none" w:sz="0" w:space="0" w:color="auto"/>
      </w:divBdr>
    </w:div>
    <w:div w:id="1589073030">
      <w:bodyDiv w:val="1"/>
      <w:marLeft w:val="0"/>
      <w:marRight w:val="0"/>
      <w:marTop w:val="0"/>
      <w:marBottom w:val="0"/>
      <w:divBdr>
        <w:top w:val="none" w:sz="0" w:space="0" w:color="auto"/>
        <w:left w:val="none" w:sz="0" w:space="0" w:color="auto"/>
        <w:bottom w:val="none" w:sz="0" w:space="0" w:color="auto"/>
        <w:right w:val="none" w:sz="0" w:space="0" w:color="auto"/>
      </w:divBdr>
    </w:div>
    <w:div w:id="1594704036">
      <w:bodyDiv w:val="1"/>
      <w:marLeft w:val="0"/>
      <w:marRight w:val="0"/>
      <w:marTop w:val="0"/>
      <w:marBottom w:val="0"/>
      <w:divBdr>
        <w:top w:val="none" w:sz="0" w:space="0" w:color="auto"/>
        <w:left w:val="none" w:sz="0" w:space="0" w:color="auto"/>
        <w:bottom w:val="none" w:sz="0" w:space="0" w:color="auto"/>
        <w:right w:val="none" w:sz="0" w:space="0" w:color="auto"/>
      </w:divBdr>
    </w:div>
    <w:div w:id="1608926898">
      <w:bodyDiv w:val="1"/>
      <w:marLeft w:val="0"/>
      <w:marRight w:val="0"/>
      <w:marTop w:val="0"/>
      <w:marBottom w:val="0"/>
      <w:divBdr>
        <w:top w:val="none" w:sz="0" w:space="0" w:color="auto"/>
        <w:left w:val="none" w:sz="0" w:space="0" w:color="auto"/>
        <w:bottom w:val="none" w:sz="0" w:space="0" w:color="auto"/>
        <w:right w:val="none" w:sz="0" w:space="0" w:color="auto"/>
      </w:divBdr>
    </w:div>
    <w:div w:id="1614706765">
      <w:bodyDiv w:val="1"/>
      <w:marLeft w:val="0"/>
      <w:marRight w:val="0"/>
      <w:marTop w:val="0"/>
      <w:marBottom w:val="0"/>
      <w:divBdr>
        <w:top w:val="none" w:sz="0" w:space="0" w:color="auto"/>
        <w:left w:val="none" w:sz="0" w:space="0" w:color="auto"/>
        <w:bottom w:val="none" w:sz="0" w:space="0" w:color="auto"/>
        <w:right w:val="none" w:sz="0" w:space="0" w:color="auto"/>
      </w:divBdr>
    </w:div>
    <w:div w:id="1615793204">
      <w:bodyDiv w:val="1"/>
      <w:marLeft w:val="0"/>
      <w:marRight w:val="0"/>
      <w:marTop w:val="0"/>
      <w:marBottom w:val="0"/>
      <w:divBdr>
        <w:top w:val="none" w:sz="0" w:space="0" w:color="auto"/>
        <w:left w:val="none" w:sz="0" w:space="0" w:color="auto"/>
        <w:bottom w:val="none" w:sz="0" w:space="0" w:color="auto"/>
        <w:right w:val="none" w:sz="0" w:space="0" w:color="auto"/>
      </w:divBdr>
    </w:div>
    <w:div w:id="1630744601">
      <w:bodyDiv w:val="1"/>
      <w:marLeft w:val="0"/>
      <w:marRight w:val="0"/>
      <w:marTop w:val="0"/>
      <w:marBottom w:val="0"/>
      <w:divBdr>
        <w:top w:val="none" w:sz="0" w:space="0" w:color="auto"/>
        <w:left w:val="none" w:sz="0" w:space="0" w:color="auto"/>
        <w:bottom w:val="none" w:sz="0" w:space="0" w:color="auto"/>
        <w:right w:val="none" w:sz="0" w:space="0" w:color="auto"/>
      </w:divBdr>
    </w:div>
    <w:div w:id="1648361766">
      <w:bodyDiv w:val="1"/>
      <w:marLeft w:val="0"/>
      <w:marRight w:val="0"/>
      <w:marTop w:val="0"/>
      <w:marBottom w:val="0"/>
      <w:divBdr>
        <w:top w:val="none" w:sz="0" w:space="0" w:color="auto"/>
        <w:left w:val="none" w:sz="0" w:space="0" w:color="auto"/>
        <w:bottom w:val="none" w:sz="0" w:space="0" w:color="auto"/>
        <w:right w:val="none" w:sz="0" w:space="0" w:color="auto"/>
      </w:divBdr>
    </w:div>
    <w:div w:id="1719010458">
      <w:bodyDiv w:val="1"/>
      <w:marLeft w:val="0"/>
      <w:marRight w:val="0"/>
      <w:marTop w:val="0"/>
      <w:marBottom w:val="0"/>
      <w:divBdr>
        <w:top w:val="none" w:sz="0" w:space="0" w:color="auto"/>
        <w:left w:val="none" w:sz="0" w:space="0" w:color="auto"/>
        <w:bottom w:val="none" w:sz="0" w:space="0" w:color="auto"/>
        <w:right w:val="none" w:sz="0" w:space="0" w:color="auto"/>
      </w:divBdr>
    </w:div>
    <w:div w:id="1770156895">
      <w:bodyDiv w:val="1"/>
      <w:marLeft w:val="0"/>
      <w:marRight w:val="0"/>
      <w:marTop w:val="0"/>
      <w:marBottom w:val="0"/>
      <w:divBdr>
        <w:top w:val="none" w:sz="0" w:space="0" w:color="auto"/>
        <w:left w:val="none" w:sz="0" w:space="0" w:color="auto"/>
        <w:bottom w:val="none" w:sz="0" w:space="0" w:color="auto"/>
        <w:right w:val="none" w:sz="0" w:space="0" w:color="auto"/>
      </w:divBdr>
    </w:div>
    <w:div w:id="1860730596">
      <w:bodyDiv w:val="1"/>
      <w:marLeft w:val="0"/>
      <w:marRight w:val="0"/>
      <w:marTop w:val="0"/>
      <w:marBottom w:val="0"/>
      <w:divBdr>
        <w:top w:val="none" w:sz="0" w:space="0" w:color="auto"/>
        <w:left w:val="none" w:sz="0" w:space="0" w:color="auto"/>
        <w:bottom w:val="none" w:sz="0" w:space="0" w:color="auto"/>
        <w:right w:val="none" w:sz="0" w:space="0" w:color="auto"/>
      </w:divBdr>
    </w:div>
    <w:div w:id="1888299145">
      <w:bodyDiv w:val="1"/>
      <w:marLeft w:val="0"/>
      <w:marRight w:val="0"/>
      <w:marTop w:val="0"/>
      <w:marBottom w:val="0"/>
      <w:divBdr>
        <w:top w:val="none" w:sz="0" w:space="0" w:color="auto"/>
        <w:left w:val="none" w:sz="0" w:space="0" w:color="auto"/>
        <w:bottom w:val="none" w:sz="0" w:space="0" w:color="auto"/>
        <w:right w:val="none" w:sz="0" w:space="0" w:color="auto"/>
      </w:divBdr>
    </w:div>
    <w:div w:id="1907258281">
      <w:bodyDiv w:val="1"/>
      <w:marLeft w:val="0"/>
      <w:marRight w:val="0"/>
      <w:marTop w:val="0"/>
      <w:marBottom w:val="0"/>
      <w:divBdr>
        <w:top w:val="none" w:sz="0" w:space="0" w:color="auto"/>
        <w:left w:val="none" w:sz="0" w:space="0" w:color="auto"/>
        <w:bottom w:val="none" w:sz="0" w:space="0" w:color="auto"/>
        <w:right w:val="none" w:sz="0" w:space="0" w:color="auto"/>
      </w:divBdr>
    </w:div>
    <w:div w:id="1926958583">
      <w:bodyDiv w:val="1"/>
      <w:marLeft w:val="0"/>
      <w:marRight w:val="0"/>
      <w:marTop w:val="0"/>
      <w:marBottom w:val="0"/>
      <w:divBdr>
        <w:top w:val="none" w:sz="0" w:space="0" w:color="auto"/>
        <w:left w:val="none" w:sz="0" w:space="0" w:color="auto"/>
        <w:bottom w:val="none" w:sz="0" w:space="0" w:color="auto"/>
        <w:right w:val="none" w:sz="0" w:space="0" w:color="auto"/>
      </w:divBdr>
    </w:div>
    <w:div w:id="1981810937">
      <w:bodyDiv w:val="1"/>
      <w:marLeft w:val="0"/>
      <w:marRight w:val="0"/>
      <w:marTop w:val="0"/>
      <w:marBottom w:val="0"/>
      <w:divBdr>
        <w:top w:val="none" w:sz="0" w:space="0" w:color="auto"/>
        <w:left w:val="none" w:sz="0" w:space="0" w:color="auto"/>
        <w:bottom w:val="none" w:sz="0" w:space="0" w:color="auto"/>
        <w:right w:val="none" w:sz="0" w:space="0" w:color="auto"/>
      </w:divBdr>
    </w:div>
    <w:div w:id="1991670452">
      <w:bodyDiv w:val="1"/>
      <w:marLeft w:val="0"/>
      <w:marRight w:val="0"/>
      <w:marTop w:val="0"/>
      <w:marBottom w:val="0"/>
      <w:divBdr>
        <w:top w:val="none" w:sz="0" w:space="0" w:color="auto"/>
        <w:left w:val="none" w:sz="0" w:space="0" w:color="auto"/>
        <w:bottom w:val="none" w:sz="0" w:space="0" w:color="auto"/>
        <w:right w:val="none" w:sz="0" w:space="0" w:color="auto"/>
      </w:divBdr>
    </w:div>
    <w:div w:id="1998337270">
      <w:bodyDiv w:val="1"/>
      <w:marLeft w:val="0"/>
      <w:marRight w:val="0"/>
      <w:marTop w:val="0"/>
      <w:marBottom w:val="0"/>
      <w:divBdr>
        <w:top w:val="none" w:sz="0" w:space="0" w:color="auto"/>
        <w:left w:val="none" w:sz="0" w:space="0" w:color="auto"/>
        <w:bottom w:val="none" w:sz="0" w:space="0" w:color="auto"/>
        <w:right w:val="none" w:sz="0" w:space="0" w:color="auto"/>
      </w:divBdr>
    </w:div>
    <w:div w:id="2005206976">
      <w:bodyDiv w:val="1"/>
      <w:marLeft w:val="0"/>
      <w:marRight w:val="0"/>
      <w:marTop w:val="0"/>
      <w:marBottom w:val="0"/>
      <w:divBdr>
        <w:top w:val="none" w:sz="0" w:space="0" w:color="auto"/>
        <w:left w:val="none" w:sz="0" w:space="0" w:color="auto"/>
        <w:bottom w:val="none" w:sz="0" w:space="0" w:color="auto"/>
        <w:right w:val="none" w:sz="0" w:space="0" w:color="auto"/>
      </w:divBdr>
    </w:div>
    <w:div w:id="2006206926">
      <w:bodyDiv w:val="1"/>
      <w:marLeft w:val="0"/>
      <w:marRight w:val="0"/>
      <w:marTop w:val="0"/>
      <w:marBottom w:val="0"/>
      <w:divBdr>
        <w:top w:val="none" w:sz="0" w:space="0" w:color="auto"/>
        <w:left w:val="none" w:sz="0" w:space="0" w:color="auto"/>
        <w:bottom w:val="none" w:sz="0" w:space="0" w:color="auto"/>
        <w:right w:val="none" w:sz="0" w:space="0" w:color="auto"/>
      </w:divBdr>
    </w:div>
    <w:div w:id="2015646698">
      <w:bodyDiv w:val="1"/>
      <w:marLeft w:val="0"/>
      <w:marRight w:val="0"/>
      <w:marTop w:val="0"/>
      <w:marBottom w:val="0"/>
      <w:divBdr>
        <w:top w:val="none" w:sz="0" w:space="0" w:color="auto"/>
        <w:left w:val="none" w:sz="0" w:space="0" w:color="auto"/>
        <w:bottom w:val="none" w:sz="0" w:space="0" w:color="auto"/>
        <w:right w:val="none" w:sz="0" w:space="0" w:color="auto"/>
      </w:divBdr>
    </w:div>
    <w:div w:id="2017146120">
      <w:bodyDiv w:val="1"/>
      <w:marLeft w:val="0"/>
      <w:marRight w:val="0"/>
      <w:marTop w:val="0"/>
      <w:marBottom w:val="0"/>
      <w:divBdr>
        <w:top w:val="none" w:sz="0" w:space="0" w:color="auto"/>
        <w:left w:val="none" w:sz="0" w:space="0" w:color="auto"/>
        <w:bottom w:val="none" w:sz="0" w:space="0" w:color="auto"/>
        <w:right w:val="none" w:sz="0" w:space="0" w:color="auto"/>
      </w:divBdr>
    </w:div>
    <w:div w:id="2032293357">
      <w:bodyDiv w:val="1"/>
      <w:marLeft w:val="0"/>
      <w:marRight w:val="0"/>
      <w:marTop w:val="0"/>
      <w:marBottom w:val="0"/>
      <w:divBdr>
        <w:top w:val="none" w:sz="0" w:space="0" w:color="auto"/>
        <w:left w:val="none" w:sz="0" w:space="0" w:color="auto"/>
        <w:bottom w:val="none" w:sz="0" w:space="0" w:color="auto"/>
        <w:right w:val="none" w:sz="0" w:space="0" w:color="auto"/>
      </w:divBdr>
    </w:div>
    <w:div w:id="2049454288">
      <w:bodyDiv w:val="1"/>
      <w:marLeft w:val="0"/>
      <w:marRight w:val="0"/>
      <w:marTop w:val="0"/>
      <w:marBottom w:val="0"/>
      <w:divBdr>
        <w:top w:val="none" w:sz="0" w:space="0" w:color="auto"/>
        <w:left w:val="none" w:sz="0" w:space="0" w:color="auto"/>
        <w:bottom w:val="none" w:sz="0" w:space="0" w:color="auto"/>
        <w:right w:val="none" w:sz="0" w:space="0" w:color="auto"/>
      </w:divBdr>
    </w:div>
    <w:div w:id="2085174646">
      <w:bodyDiv w:val="1"/>
      <w:marLeft w:val="0"/>
      <w:marRight w:val="0"/>
      <w:marTop w:val="0"/>
      <w:marBottom w:val="0"/>
      <w:divBdr>
        <w:top w:val="none" w:sz="0" w:space="0" w:color="auto"/>
        <w:left w:val="none" w:sz="0" w:space="0" w:color="auto"/>
        <w:bottom w:val="none" w:sz="0" w:space="0" w:color="auto"/>
        <w:right w:val="none" w:sz="0" w:space="0" w:color="auto"/>
      </w:divBdr>
    </w:div>
    <w:div w:id="2092189653">
      <w:bodyDiv w:val="1"/>
      <w:marLeft w:val="0"/>
      <w:marRight w:val="0"/>
      <w:marTop w:val="0"/>
      <w:marBottom w:val="0"/>
      <w:divBdr>
        <w:top w:val="none" w:sz="0" w:space="0" w:color="auto"/>
        <w:left w:val="none" w:sz="0" w:space="0" w:color="auto"/>
        <w:bottom w:val="none" w:sz="0" w:space="0" w:color="auto"/>
        <w:right w:val="none" w:sz="0" w:space="0" w:color="auto"/>
      </w:divBdr>
    </w:div>
    <w:div w:id="21127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460FD-62B2-4CD0-934E-18E2804F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PERTEMUAN I</vt:lpstr>
    </vt:vector>
  </TitlesOfParts>
  <Company>Hewlett-Packard</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PERTEMUAN I</dc:title>
  <dc:creator>Imas S Sitanggang</dc:creator>
  <cp:lastModifiedBy>MAA</cp:lastModifiedBy>
  <cp:revision>2</cp:revision>
  <cp:lastPrinted>2016-04-05T03:09:00Z</cp:lastPrinted>
  <dcterms:created xsi:type="dcterms:W3CDTF">2017-03-28T17:17:00Z</dcterms:created>
  <dcterms:modified xsi:type="dcterms:W3CDTF">2017-03-28T17:17:00Z</dcterms:modified>
</cp:coreProperties>
</file>